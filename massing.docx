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1812" w:rsidRPr="002A1812" w:rsidRDefault="002A1812" w:rsidP="009A0980">
      <w:pPr>
        <w:jc w:val="center"/>
        <w:rPr>
          <w:rFonts w:ascii="Algerian" w:hAnsi="Algerian"/>
          <w:i/>
          <w:color w:val="C00000"/>
          <w:sz w:val="72"/>
          <w:u w:val="single"/>
        </w:rPr>
      </w:pPr>
      <w:r w:rsidRPr="002A1812">
        <w:rPr>
          <w:rStyle w:val="js-about-item-abstr"/>
          <w:rFonts w:ascii="Algerian" w:hAnsi="Algerian"/>
          <w:i/>
          <w:color w:val="C00000"/>
          <w:sz w:val="44"/>
        </w:rPr>
        <w:t>Sacred Heart Convent sr. Sc. School</w:t>
      </w:r>
    </w:p>
    <w:p w:rsidR="002A1812" w:rsidRDefault="002A1812" w:rsidP="002A1812">
      <w:pPr>
        <w:jc w:val="center"/>
        <w:rPr>
          <w:rFonts w:ascii="Algerian" w:hAnsi="Algerian"/>
          <w:color w:val="FF0000"/>
          <w:sz w:val="96"/>
          <w:u w:val="single"/>
        </w:rPr>
      </w:pPr>
      <w:r w:rsidRPr="002A1812">
        <w:rPr>
          <w:rFonts w:ascii="Algerian" w:hAnsi="Algerian"/>
          <w:noProof/>
          <w:color w:val="FF0000"/>
          <w:sz w:val="96"/>
          <w:lang w:eastAsia="en-IN"/>
        </w:rPr>
        <w:drawing>
          <wp:inline distT="0" distB="0" distL="0" distR="0">
            <wp:extent cx="5006031" cy="1754659"/>
            <wp:effectExtent l="19050" t="0" r="411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l="36590" t="14297" r="13885" b="43555"/>
                    <a:stretch>
                      <a:fillRect/>
                    </a:stretch>
                  </pic:blipFill>
                  <pic:spPr bwMode="auto">
                    <a:xfrm>
                      <a:off x="0" y="0"/>
                      <a:ext cx="5006031" cy="1754659"/>
                    </a:xfrm>
                    <a:prstGeom prst="rect">
                      <a:avLst/>
                    </a:prstGeom>
                    <a:noFill/>
                    <a:ln w="9525">
                      <a:noFill/>
                      <a:miter lim="800000"/>
                      <a:headEnd/>
                      <a:tailEnd/>
                    </a:ln>
                  </pic:spPr>
                </pic:pic>
              </a:graphicData>
            </a:graphic>
          </wp:inline>
        </w:drawing>
      </w:r>
    </w:p>
    <w:p w:rsidR="002A1812" w:rsidRPr="0089721F" w:rsidRDefault="002A1812" w:rsidP="002A1812">
      <w:pPr>
        <w:pStyle w:val="ListParagraph"/>
        <w:numPr>
          <w:ilvl w:val="0"/>
          <w:numId w:val="11"/>
        </w:numPr>
        <w:rPr>
          <w:rFonts w:ascii="Times New Roman" w:hAnsi="Times New Roman" w:cs="Times New Roman"/>
          <w:color w:val="FF0000"/>
          <w:sz w:val="48"/>
          <w:u w:val="single"/>
        </w:rPr>
      </w:pPr>
      <w:r w:rsidRPr="002A1812">
        <w:rPr>
          <w:rFonts w:ascii="Times New Roman" w:hAnsi="Times New Roman" w:cs="Times New Roman"/>
          <w:color w:val="1F497D" w:themeColor="text2"/>
          <w:sz w:val="48"/>
          <w:u w:val="single"/>
        </w:rPr>
        <w:t>Project topic</w:t>
      </w:r>
      <w:r w:rsidR="0089721F">
        <w:rPr>
          <w:rFonts w:ascii="Times New Roman" w:hAnsi="Times New Roman" w:cs="Times New Roman"/>
          <w:color w:val="1F497D" w:themeColor="text2"/>
          <w:sz w:val="48"/>
          <w:u w:val="single"/>
        </w:rPr>
        <w:t xml:space="preserve">: </w:t>
      </w:r>
      <w:r w:rsidR="0089721F">
        <w:rPr>
          <w:rFonts w:ascii="Times New Roman" w:hAnsi="Times New Roman" w:cs="Times New Roman"/>
          <w:sz w:val="48"/>
        </w:rPr>
        <w:t>H</w:t>
      </w:r>
      <w:r w:rsidR="0089721F" w:rsidRPr="0089721F">
        <w:rPr>
          <w:rFonts w:ascii="Times New Roman" w:hAnsi="Times New Roman" w:cs="Times New Roman"/>
          <w:sz w:val="48"/>
        </w:rPr>
        <w:t>ybridization</w:t>
      </w:r>
    </w:p>
    <w:p w:rsidR="0089721F" w:rsidRPr="0089721F" w:rsidRDefault="0089721F" w:rsidP="0089721F">
      <w:pPr>
        <w:pStyle w:val="ListParagraph"/>
        <w:numPr>
          <w:ilvl w:val="0"/>
          <w:numId w:val="11"/>
        </w:numPr>
        <w:rPr>
          <w:rFonts w:ascii="Times New Roman" w:hAnsi="Times New Roman" w:cs="Times New Roman"/>
          <w:color w:val="FF0000"/>
          <w:sz w:val="48"/>
          <w:u w:val="single"/>
        </w:rPr>
      </w:pPr>
      <w:r>
        <w:rPr>
          <w:rFonts w:ascii="Times New Roman" w:hAnsi="Times New Roman" w:cs="Times New Roman"/>
          <w:color w:val="1F497D" w:themeColor="text2"/>
          <w:sz w:val="48"/>
          <w:u w:val="single"/>
        </w:rPr>
        <w:t>Submitted to:</w:t>
      </w:r>
      <w:r w:rsidRPr="0089721F">
        <w:rPr>
          <w:rFonts w:ascii="Times New Roman" w:hAnsi="Times New Roman" w:cs="Times New Roman"/>
          <w:color w:val="FF0000"/>
          <w:sz w:val="48"/>
        </w:rPr>
        <w:t xml:space="preserve"> </w:t>
      </w:r>
      <w:r w:rsidRPr="0089721F">
        <w:rPr>
          <w:rFonts w:ascii="Times New Roman" w:hAnsi="Times New Roman" w:cs="Times New Roman"/>
          <w:color w:val="943634" w:themeColor="accent2" w:themeShade="BF"/>
          <w:sz w:val="48"/>
        </w:rPr>
        <w:t>Central board of secondary education, session-2018-19 in the partial fulfilment of AISSCE.</w:t>
      </w:r>
    </w:p>
    <w:p w:rsidR="0089721F" w:rsidRDefault="0089721F" w:rsidP="0089721F">
      <w:pPr>
        <w:rPr>
          <w:rFonts w:ascii="Times New Roman" w:hAnsi="Times New Roman" w:cs="Times New Roman"/>
          <w:color w:val="1F497D" w:themeColor="text2"/>
          <w:sz w:val="56"/>
        </w:rPr>
      </w:pPr>
      <w:r>
        <w:rPr>
          <w:rFonts w:ascii="Times New Roman" w:hAnsi="Times New Roman" w:cs="Times New Roman"/>
          <w:color w:val="1F497D" w:themeColor="text2"/>
          <w:sz w:val="56"/>
          <w:u w:val="single"/>
        </w:rPr>
        <w:t>Under the supervision of:</w:t>
      </w:r>
    </w:p>
    <w:p w:rsidR="0089721F" w:rsidRDefault="0089721F" w:rsidP="0089721F">
      <w:pPr>
        <w:rPr>
          <w:rFonts w:ascii="Times New Roman" w:hAnsi="Times New Roman" w:cs="Times New Roman"/>
          <w:color w:val="00B050"/>
          <w:sz w:val="48"/>
        </w:rPr>
      </w:pPr>
      <w:r w:rsidRPr="0089721F">
        <w:rPr>
          <w:rFonts w:ascii="Times New Roman" w:hAnsi="Times New Roman" w:cs="Times New Roman"/>
          <w:color w:val="00B050"/>
          <w:sz w:val="48"/>
        </w:rPr>
        <w:t>MRS. MAMTA KAKKAR</w:t>
      </w:r>
    </w:p>
    <w:p w:rsidR="0089721F" w:rsidRPr="0089721F" w:rsidRDefault="0089721F" w:rsidP="0089721F">
      <w:pPr>
        <w:rPr>
          <w:rFonts w:ascii="Times New Roman" w:hAnsi="Times New Roman" w:cs="Times New Roman"/>
          <w:color w:val="0070C0"/>
          <w:sz w:val="48"/>
        </w:rPr>
      </w:pPr>
      <w:r w:rsidRPr="0089721F">
        <w:rPr>
          <w:rFonts w:ascii="Times New Roman" w:hAnsi="Times New Roman" w:cs="Times New Roman"/>
          <w:color w:val="0070C0"/>
          <w:sz w:val="48"/>
        </w:rPr>
        <w:t>(Chemistry lecturer)</w:t>
      </w:r>
    </w:p>
    <w:p w:rsidR="0089721F" w:rsidRDefault="0089721F" w:rsidP="0089721F">
      <w:pPr>
        <w:rPr>
          <w:rFonts w:ascii="Times New Roman" w:hAnsi="Times New Roman" w:cs="Times New Roman"/>
          <w:color w:val="1F497D" w:themeColor="text2"/>
          <w:sz w:val="56"/>
          <w:u w:val="single"/>
        </w:rPr>
      </w:pPr>
      <w:r w:rsidRPr="0089721F">
        <w:rPr>
          <w:rFonts w:ascii="Times New Roman" w:hAnsi="Times New Roman" w:cs="Times New Roman"/>
          <w:color w:val="1F497D" w:themeColor="text2"/>
          <w:sz w:val="56"/>
          <w:u w:val="single"/>
        </w:rPr>
        <w:t>Submitted by</w:t>
      </w:r>
      <w:r>
        <w:rPr>
          <w:rFonts w:ascii="Times New Roman" w:hAnsi="Times New Roman" w:cs="Times New Roman"/>
          <w:color w:val="1F497D" w:themeColor="text2"/>
          <w:sz w:val="56"/>
          <w:u w:val="single"/>
        </w:rPr>
        <w:t>:</w:t>
      </w:r>
    </w:p>
    <w:p w:rsidR="0089721F" w:rsidRDefault="0089721F" w:rsidP="0089721F">
      <w:pPr>
        <w:rPr>
          <w:rFonts w:ascii="Times New Roman" w:hAnsi="Times New Roman" w:cs="Times New Roman"/>
          <w:color w:val="1F497D" w:themeColor="text2"/>
          <w:sz w:val="48"/>
        </w:rPr>
      </w:pPr>
      <w:r>
        <w:rPr>
          <w:rFonts w:ascii="Times New Roman" w:hAnsi="Times New Roman" w:cs="Times New Roman"/>
          <w:color w:val="1F497D" w:themeColor="text2"/>
          <w:sz w:val="48"/>
        </w:rPr>
        <w:t>MANSI SHARMA</w:t>
      </w:r>
    </w:p>
    <w:p w:rsidR="0089721F" w:rsidRDefault="0089721F" w:rsidP="0089721F">
      <w:pPr>
        <w:rPr>
          <w:rFonts w:ascii="Times New Roman" w:hAnsi="Times New Roman" w:cs="Times New Roman"/>
          <w:color w:val="00B050"/>
          <w:sz w:val="48"/>
        </w:rPr>
      </w:pPr>
      <w:r w:rsidRPr="0089721F">
        <w:rPr>
          <w:rFonts w:ascii="Times New Roman" w:hAnsi="Times New Roman" w:cs="Times New Roman"/>
          <w:color w:val="1F497D" w:themeColor="text2"/>
          <w:sz w:val="48"/>
          <w:u w:val="single"/>
        </w:rPr>
        <w:t>CLASS:</w:t>
      </w:r>
      <w:r>
        <w:rPr>
          <w:rFonts w:ascii="Times New Roman" w:hAnsi="Times New Roman" w:cs="Times New Roman"/>
          <w:color w:val="1F497D" w:themeColor="text2"/>
          <w:sz w:val="48"/>
        </w:rPr>
        <w:t xml:space="preserve"> </w:t>
      </w:r>
      <w:r>
        <w:rPr>
          <w:rFonts w:ascii="Times New Roman" w:hAnsi="Times New Roman" w:cs="Times New Roman"/>
          <w:color w:val="00B050"/>
          <w:sz w:val="48"/>
        </w:rPr>
        <w:t>X11-A</w:t>
      </w:r>
    </w:p>
    <w:p w:rsidR="0089721F" w:rsidRPr="0089721F" w:rsidRDefault="0089721F" w:rsidP="0089721F">
      <w:pPr>
        <w:rPr>
          <w:rFonts w:ascii="Times New Roman" w:hAnsi="Times New Roman" w:cs="Times New Roman"/>
          <w:color w:val="1F497D" w:themeColor="text2"/>
          <w:sz w:val="48"/>
          <w:u w:val="single"/>
        </w:rPr>
      </w:pPr>
      <w:r>
        <w:rPr>
          <w:rFonts w:ascii="Times New Roman" w:hAnsi="Times New Roman" w:cs="Times New Roman"/>
          <w:color w:val="1F497D" w:themeColor="text2"/>
          <w:sz w:val="48"/>
          <w:u w:val="single"/>
        </w:rPr>
        <w:t>ROLLNO:</w:t>
      </w:r>
      <w:r w:rsidRPr="0089721F">
        <w:rPr>
          <w:rFonts w:ascii="Times New Roman" w:hAnsi="Times New Roman" w:cs="Times New Roman"/>
          <w:color w:val="1F497D" w:themeColor="text2"/>
          <w:sz w:val="48"/>
        </w:rPr>
        <w:t xml:space="preserve">        </w:t>
      </w:r>
      <w:r w:rsidRPr="0089721F">
        <w:rPr>
          <w:rFonts w:ascii="Times New Roman" w:hAnsi="Times New Roman" w:cs="Times New Roman"/>
          <w:color w:val="1F497D" w:themeColor="text2"/>
          <w:sz w:val="48"/>
          <w:u w:val="single"/>
        </w:rPr>
        <w:t>BOARD ROLLNO:</w:t>
      </w:r>
    </w:p>
    <w:p w:rsidR="00730341" w:rsidRDefault="009A0980" w:rsidP="009A0980">
      <w:pPr>
        <w:jc w:val="center"/>
        <w:rPr>
          <w:rFonts w:ascii="Algerian" w:hAnsi="Algerian"/>
          <w:color w:val="FF0000"/>
          <w:sz w:val="96"/>
          <w:u w:val="single"/>
        </w:rPr>
      </w:pPr>
      <w:r w:rsidRPr="009A0980">
        <w:rPr>
          <w:rFonts w:ascii="Algerian" w:hAnsi="Algerian"/>
          <w:color w:val="FF0000"/>
          <w:sz w:val="96"/>
          <w:u w:val="single"/>
        </w:rPr>
        <w:lastRenderedPageBreak/>
        <w:t>INDEX</w:t>
      </w:r>
    </w:p>
    <w:p w:rsidR="002A1812" w:rsidRDefault="002A1812" w:rsidP="002A1812">
      <w:pPr>
        <w:pStyle w:val="ListParagraph"/>
        <w:numPr>
          <w:ilvl w:val="0"/>
          <w:numId w:val="2"/>
        </w:numPr>
        <w:rPr>
          <w:rFonts w:ascii="Algerian" w:hAnsi="Algerian"/>
          <w:sz w:val="28"/>
          <w:szCs w:val="28"/>
        </w:rPr>
      </w:pPr>
      <w:proofErr w:type="spellStart"/>
      <w:r>
        <w:rPr>
          <w:rFonts w:ascii="Algerian" w:hAnsi="Algerian"/>
          <w:sz w:val="28"/>
          <w:szCs w:val="28"/>
        </w:rPr>
        <w:t>Bonafide</w:t>
      </w:r>
      <w:proofErr w:type="spellEnd"/>
      <w:r>
        <w:rPr>
          <w:rFonts w:ascii="Algerian" w:hAnsi="Algerian"/>
          <w:sz w:val="28"/>
          <w:szCs w:val="28"/>
        </w:rPr>
        <w:t xml:space="preserve"> certificate........................  1</w:t>
      </w:r>
    </w:p>
    <w:p w:rsidR="009A0980" w:rsidRPr="002A1812" w:rsidRDefault="009A0980" w:rsidP="002A1812">
      <w:pPr>
        <w:pStyle w:val="ListParagraph"/>
        <w:numPr>
          <w:ilvl w:val="0"/>
          <w:numId w:val="2"/>
        </w:numPr>
        <w:rPr>
          <w:rFonts w:ascii="Algerian" w:hAnsi="Algerian"/>
          <w:sz w:val="28"/>
          <w:szCs w:val="28"/>
        </w:rPr>
      </w:pPr>
      <w:r w:rsidRPr="009A0980">
        <w:rPr>
          <w:rFonts w:ascii="Algerian" w:hAnsi="Algerian"/>
          <w:sz w:val="28"/>
          <w:szCs w:val="28"/>
        </w:rPr>
        <w:t>ACKNOWLEDGEMENT</w:t>
      </w:r>
      <w:r w:rsidR="002A1812">
        <w:rPr>
          <w:rFonts w:ascii="Algerian" w:hAnsi="Algerian"/>
          <w:sz w:val="28"/>
          <w:szCs w:val="28"/>
        </w:rPr>
        <w:t>.............................  2</w:t>
      </w:r>
    </w:p>
    <w:p w:rsidR="009A0980" w:rsidRDefault="00420B1A" w:rsidP="009A0980">
      <w:pPr>
        <w:pStyle w:val="ListParagraph"/>
        <w:numPr>
          <w:ilvl w:val="0"/>
          <w:numId w:val="2"/>
        </w:numPr>
        <w:rPr>
          <w:rFonts w:ascii="Algerian" w:hAnsi="Algerian"/>
          <w:sz w:val="28"/>
          <w:szCs w:val="28"/>
        </w:rPr>
      </w:pPr>
      <w:r>
        <w:rPr>
          <w:rFonts w:ascii="Algerian" w:hAnsi="Algerian"/>
          <w:sz w:val="28"/>
          <w:szCs w:val="28"/>
        </w:rPr>
        <w:t>Hybridization</w:t>
      </w:r>
      <w:r w:rsidR="00474322">
        <w:rPr>
          <w:rFonts w:ascii="Algerian" w:hAnsi="Algerian"/>
          <w:sz w:val="28"/>
          <w:szCs w:val="28"/>
        </w:rPr>
        <w:t>....................................... 3</w:t>
      </w:r>
    </w:p>
    <w:p w:rsidR="009A0980" w:rsidRDefault="00420B1A" w:rsidP="009A0980">
      <w:pPr>
        <w:pStyle w:val="ListParagraph"/>
        <w:numPr>
          <w:ilvl w:val="0"/>
          <w:numId w:val="2"/>
        </w:numPr>
        <w:rPr>
          <w:rFonts w:ascii="Algerian" w:hAnsi="Algerian"/>
          <w:sz w:val="28"/>
          <w:szCs w:val="28"/>
        </w:rPr>
      </w:pPr>
      <w:r>
        <w:rPr>
          <w:rFonts w:ascii="Algerian" w:hAnsi="Algerian"/>
          <w:sz w:val="28"/>
          <w:szCs w:val="28"/>
        </w:rPr>
        <w:t>Types of hybridization</w:t>
      </w:r>
      <w:r w:rsidR="00474322">
        <w:rPr>
          <w:rFonts w:ascii="Algerian" w:hAnsi="Algerian"/>
          <w:sz w:val="28"/>
          <w:szCs w:val="28"/>
        </w:rPr>
        <w:t>...................... 4</w:t>
      </w:r>
    </w:p>
    <w:p w:rsidR="00D57BD4" w:rsidRDefault="00D57BD4" w:rsidP="009A0980">
      <w:pPr>
        <w:pStyle w:val="ListParagraph"/>
        <w:numPr>
          <w:ilvl w:val="0"/>
          <w:numId w:val="2"/>
        </w:numPr>
        <w:rPr>
          <w:rFonts w:ascii="Algerian" w:hAnsi="Algerian"/>
          <w:sz w:val="28"/>
          <w:szCs w:val="28"/>
        </w:rPr>
      </w:pPr>
      <w:r>
        <w:rPr>
          <w:rFonts w:ascii="Algerian" w:hAnsi="Algerian"/>
          <w:sz w:val="28"/>
          <w:szCs w:val="28"/>
        </w:rPr>
        <w:t xml:space="preserve">Result..................................................... </w:t>
      </w:r>
      <w:r w:rsidR="002A1812">
        <w:rPr>
          <w:rFonts w:ascii="Algerian" w:hAnsi="Algerian"/>
          <w:sz w:val="28"/>
          <w:szCs w:val="28"/>
        </w:rPr>
        <w:t>10</w:t>
      </w:r>
    </w:p>
    <w:p w:rsidR="00D57BD4" w:rsidRDefault="00EF4E4A" w:rsidP="009A0980">
      <w:pPr>
        <w:pStyle w:val="ListParagraph"/>
        <w:numPr>
          <w:ilvl w:val="0"/>
          <w:numId w:val="2"/>
        </w:numPr>
        <w:rPr>
          <w:rFonts w:ascii="Algerian" w:hAnsi="Algerian"/>
          <w:sz w:val="28"/>
          <w:szCs w:val="28"/>
        </w:rPr>
      </w:pPr>
      <w:r>
        <w:rPr>
          <w:rFonts w:ascii="Algerian" w:hAnsi="Algerian"/>
          <w:sz w:val="28"/>
          <w:szCs w:val="28"/>
        </w:rPr>
        <w:t>Bibliography</w:t>
      </w:r>
      <w:r w:rsidR="00474322">
        <w:rPr>
          <w:rFonts w:ascii="Algerian" w:hAnsi="Algerian"/>
          <w:sz w:val="28"/>
          <w:szCs w:val="28"/>
        </w:rPr>
        <w:t>...........</w:t>
      </w:r>
      <w:r w:rsidR="002A1812">
        <w:rPr>
          <w:rFonts w:ascii="Algerian" w:hAnsi="Algerian"/>
          <w:sz w:val="28"/>
          <w:szCs w:val="28"/>
        </w:rPr>
        <w:t>.............................. 11</w:t>
      </w:r>
    </w:p>
    <w:p w:rsidR="00D57BD4" w:rsidRDefault="00D57BD4">
      <w:pPr>
        <w:rPr>
          <w:rFonts w:ascii="Algerian" w:hAnsi="Algerian"/>
          <w:sz w:val="28"/>
          <w:szCs w:val="28"/>
        </w:rPr>
      </w:pPr>
      <w:r>
        <w:rPr>
          <w:rFonts w:ascii="Algerian" w:hAnsi="Algerian"/>
          <w:sz w:val="28"/>
          <w:szCs w:val="28"/>
        </w:rPr>
        <w:br w:type="page"/>
      </w:r>
    </w:p>
    <w:p w:rsidR="009A0980" w:rsidRDefault="009A0980" w:rsidP="00D57BD4">
      <w:pPr>
        <w:pStyle w:val="ListParagraph"/>
        <w:rPr>
          <w:rFonts w:ascii="Algerian" w:hAnsi="Algerian"/>
          <w:sz w:val="28"/>
          <w:szCs w:val="28"/>
        </w:rPr>
      </w:pPr>
    </w:p>
    <w:p w:rsidR="00EF4E4A" w:rsidRPr="00D57BD4" w:rsidRDefault="00D57BD4" w:rsidP="00D57BD4">
      <w:pPr>
        <w:ind w:left="360"/>
        <w:jc w:val="center"/>
        <w:rPr>
          <w:rFonts w:ascii="Algerian" w:hAnsi="Algerian"/>
          <w:color w:val="C00000"/>
          <w:sz w:val="72"/>
          <w:szCs w:val="72"/>
          <w:u w:val="single"/>
        </w:rPr>
      </w:pPr>
      <w:proofErr w:type="spellStart"/>
      <w:r w:rsidRPr="00D57BD4">
        <w:rPr>
          <w:rFonts w:ascii="Algerian" w:hAnsi="Algerian"/>
          <w:color w:val="C00000"/>
          <w:sz w:val="72"/>
          <w:szCs w:val="72"/>
          <w:u w:val="single"/>
        </w:rPr>
        <w:t>Bonafide</w:t>
      </w:r>
      <w:proofErr w:type="spellEnd"/>
      <w:r w:rsidRPr="00D57BD4">
        <w:rPr>
          <w:rFonts w:ascii="Algerian" w:hAnsi="Algerian"/>
          <w:color w:val="C00000"/>
          <w:sz w:val="72"/>
          <w:szCs w:val="72"/>
          <w:u w:val="single"/>
        </w:rPr>
        <w:t xml:space="preserve"> certificate</w:t>
      </w:r>
    </w:p>
    <w:p w:rsidR="00D57BD4" w:rsidRPr="00D57BD4" w:rsidRDefault="00D57BD4" w:rsidP="00D57BD4">
      <w:pPr>
        <w:ind w:left="360"/>
        <w:jc w:val="center"/>
        <w:rPr>
          <w:rFonts w:ascii="Algerian" w:hAnsi="Algerian"/>
          <w:i/>
          <w:sz w:val="44"/>
          <w:szCs w:val="44"/>
        </w:rPr>
      </w:pPr>
      <w:r w:rsidRPr="00D57BD4">
        <w:rPr>
          <w:rFonts w:ascii="Algerian" w:hAnsi="Algerian"/>
          <w:i/>
          <w:sz w:val="44"/>
          <w:szCs w:val="44"/>
        </w:rPr>
        <w:t xml:space="preserve">CERTIFIED THAT THIS PROJECT REPORT TITLED </w:t>
      </w:r>
      <w:r w:rsidRPr="00D57BD4">
        <w:rPr>
          <w:rFonts w:ascii="Algerian" w:hAnsi="Algerian"/>
          <w:i/>
          <w:color w:val="E36C0A" w:themeColor="accent6" w:themeShade="BF"/>
          <w:sz w:val="44"/>
          <w:szCs w:val="44"/>
        </w:rPr>
        <w:t>Hybridization</w:t>
      </w:r>
      <w:r w:rsidRPr="00D57BD4">
        <w:rPr>
          <w:rFonts w:ascii="Algerian" w:hAnsi="Algerian"/>
          <w:i/>
          <w:sz w:val="44"/>
          <w:szCs w:val="44"/>
        </w:rPr>
        <w:t xml:space="preserve"> is the </w:t>
      </w:r>
      <w:proofErr w:type="spellStart"/>
      <w:r w:rsidRPr="00D57BD4">
        <w:rPr>
          <w:rFonts w:ascii="Algerian" w:hAnsi="Algerian"/>
          <w:i/>
          <w:sz w:val="44"/>
          <w:szCs w:val="44"/>
        </w:rPr>
        <w:t>bonafide</w:t>
      </w:r>
      <w:proofErr w:type="spellEnd"/>
      <w:r w:rsidRPr="00D57BD4">
        <w:rPr>
          <w:rFonts w:ascii="Algerian" w:hAnsi="Algerian"/>
          <w:i/>
          <w:sz w:val="44"/>
          <w:szCs w:val="44"/>
        </w:rPr>
        <w:t xml:space="preserve"> work of </w:t>
      </w:r>
      <w:proofErr w:type="spellStart"/>
      <w:r w:rsidRPr="00D57BD4">
        <w:rPr>
          <w:rFonts w:ascii="Algerian" w:hAnsi="Algerian"/>
          <w:i/>
          <w:color w:val="1F497D" w:themeColor="text2"/>
          <w:sz w:val="44"/>
          <w:szCs w:val="44"/>
        </w:rPr>
        <w:t>mansi</w:t>
      </w:r>
      <w:proofErr w:type="spellEnd"/>
      <w:r w:rsidRPr="00D57BD4">
        <w:rPr>
          <w:rFonts w:ascii="Algerian" w:hAnsi="Algerian"/>
          <w:i/>
          <w:color w:val="1F497D" w:themeColor="text2"/>
          <w:sz w:val="44"/>
          <w:szCs w:val="44"/>
        </w:rPr>
        <w:t xml:space="preserve"> Sharma</w:t>
      </w:r>
      <w:r w:rsidRPr="00D57BD4">
        <w:rPr>
          <w:rFonts w:ascii="Algerian" w:hAnsi="Algerian"/>
          <w:i/>
          <w:sz w:val="44"/>
          <w:szCs w:val="44"/>
        </w:rPr>
        <w:t xml:space="preserve"> who carried out the research under my supervision. Certified  further ,that to the best of my knowledge the work reported here in does not part of any other project report degree or award was conferred on an earlier occasion on this or any other candidate.</w:t>
      </w:r>
    </w:p>
    <w:p w:rsidR="00EF4E4A" w:rsidRDefault="00EF4E4A">
      <w:pPr>
        <w:rPr>
          <w:rFonts w:ascii="Algerian" w:hAnsi="Algerian"/>
          <w:sz w:val="28"/>
          <w:szCs w:val="28"/>
        </w:rPr>
      </w:pPr>
      <w:r>
        <w:rPr>
          <w:rFonts w:ascii="Algerian" w:hAnsi="Algerian"/>
          <w:sz w:val="28"/>
          <w:szCs w:val="28"/>
        </w:rPr>
        <w:br w:type="page"/>
      </w:r>
    </w:p>
    <w:p w:rsidR="00EF4E4A" w:rsidRPr="00457DBD" w:rsidRDefault="00EF4E4A" w:rsidP="00EF4E4A">
      <w:pPr>
        <w:ind w:left="360"/>
        <w:jc w:val="center"/>
        <w:rPr>
          <w:rFonts w:ascii="Algerian" w:hAnsi="Algerian"/>
          <w:color w:val="C00000"/>
          <w:sz w:val="72"/>
          <w:szCs w:val="28"/>
          <w:u w:val="single"/>
        </w:rPr>
      </w:pPr>
      <w:r w:rsidRPr="00457DBD">
        <w:rPr>
          <w:rFonts w:ascii="Algerian" w:hAnsi="Algerian"/>
          <w:color w:val="C00000"/>
          <w:sz w:val="72"/>
          <w:szCs w:val="28"/>
          <w:u w:val="single"/>
        </w:rPr>
        <w:lastRenderedPageBreak/>
        <w:t>Acknowledgement</w:t>
      </w:r>
    </w:p>
    <w:p w:rsidR="00EF4E4A" w:rsidRPr="00457DBD" w:rsidRDefault="00EF4E4A" w:rsidP="00457DBD">
      <w:pPr>
        <w:ind w:left="360"/>
        <w:jc w:val="center"/>
        <w:rPr>
          <w:rFonts w:ascii="Times New Roman" w:hAnsi="Times New Roman" w:cs="Times New Roman"/>
          <w:sz w:val="48"/>
          <w:szCs w:val="28"/>
        </w:rPr>
      </w:pPr>
      <w:r w:rsidRPr="00457DBD">
        <w:rPr>
          <w:rFonts w:ascii="Times New Roman" w:hAnsi="Times New Roman" w:cs="Times New Roman"/>
          <w:sz w:val="48"/>
          <w:szCs w:val="28"/>
        </w:rPr>
        <w:t xml:space="preserve">I would like to express my special thanks of gratitude to my teacher </w:t>
      </w:r>
      <w:r w:rsidRPr="00457DBD">
        <w:rPr>
          <w:rFonts w:ascii="Times New Roman" w:hAnsi="Times New Roman" w:cs="Times New Roman"/>
          <w:color w:val="FF0000"/>
          <w:sz w:val="48"/>
          <w:szCs w:val="28"/>
        </w:rPr>
        <w:t>Mrs.Mamta Kakkar</w:t>
      </w:r>
      <w:r w:rsidRPr="00457DBD">
        <w:rPr>
          <w:rFonts w:ascii="Times New Roman" w:hAnsi="Times New Roman" w:cs="Times New Roman"/>
          <w:sz w:val="48"/>
          <w:szCs w:val="28"/>
        </w:rPr>
        <w:t xml:space="preserve"> as well as our principal </w:t>
      </w:r>
      <w:r w:rsidRPr="00457DBD">
        <w:rPr>
          <w:rFonts w:ascii="Times New Roman" w:hAnsi="Times New Roman" w:cs="Times New Roman"/>
          <w:color w:val="00B050"/>
          <w:sz w:val="48"/>
          <w:szCs w:val="28"/>
        </w:rPr>
        <w:t>SR.JESINA S.D.</w:t>
      </w:r>
      <w:r w:rsidRPr="00457DBD">
        <w:rPr>
          <w:rFonts w:ascii="Times New Roman" w:hAnsi="Times New Roman" w:cs="Times New Roman"/>
          <w:sz w:val="48"/>
          <w:szCs w:val="28"/>
        </w:rPr>
        <w:t xml:space="preserve"> who gave me golden opportunity to do this wonderful project on the topic </w:t>
      </w:r>
      <w:r w:rsidR="00457DBD" w:rsidRPr="00457DBD">
        <w:rPr>
          <w:rFonts w:ascii="Times New Roman" w:hAnsi="Times New Roman" w:cs="Times New Roman"/>
          <w:color w:val="E36C0A" w:themeColor="accent6" w:themeShade="BF"/>
          <w:sz w:val="48"/>
          <w:szCs w:val="28"/>
        </w:rPr>
        <w:t>HYBRIDIZATION,</w:t>
      </w:r>
      <w:r w:rsidR="00457DBD" w:rsidRPr="00457DBD">
        <w:rPr>
          <w:rFonts w:ascii="Times New Roman" w:hAnsi="Times New Roman" w:cs="Times New Roman"/>
          <w:sz w:val="48"/>
          <w:szCs w:val="28"/>
        </w:rPr>
        <w:t xml:space="preserve"> which</w:t>
      </w:r>
      <w:r w:rsidRPr="00457DBD">
        <w:rPr>
          <w:rFonts w:ascii="Times New Roman" w:hAnsi="Times New Roman" w:cs="Times New Roman"/>
          <w:sz w:val="48"/>
          <w:szCs w:val="28"/>
        </w:rPr>
        <w:t xml:space="preserve"> also helped me i</w:t>
      </w:r>
      <w:r w:rsidR="00457DBD" w:rsidRPr="00457DBD">
        <w:rPr>
          <w:rFonts w:ascii="Times New Roman" w:hAnsi="Times New Roman" w:cs="Times New Roman"/>
          <w:sz w:val="48"/>
          <w:szCs w:val="28"/>
        </w:rPr>
        <w:t xml:space="preserve">n doing a lot of Research and I </w:t>
      </w:r>
      <w:r w:rsidRPr="00457DBD">
        <w:rPr>
          <w:rFonts w:ascii="Times New Roman" w:hAnsi="Times New Roman" w:cs="Times New Roman"/>
          <w:sz w:val="48"/>
          <w:szCs w:val="28"/>
        </w:rPr>
        <w:t xml:space="preserve">came to know about so many new </w:t>
      </w:r>
      <w:proofErr w:type="gramStart"/>
      <w:r w:rsidRPr="00457DBD">
        <w:rPr>
          <w:rFonts w:ascii="Times New Roman" w:hAnsi="Times New Roman" w:cs="Times New Roman"/>
          <w:sz w:val="48"/>
          <w:szCs w:val="28"/>
        </w:rPr>
        <w:t xml:space="preserve">things </w:t>
      </w:r>
      <w:r w:rsidR="00457DBD" w:rsidRPr="00457DBD">
        <w:rPr>
          <w:rFonts w:ascii="Times New Roman" w:hAnsi="Times New Roman" w:cs="Times New Roman"/>
          <w:sz w:val="48"/>
          <w:szCs w:val="28"/>
        </w:rPr>
        <w:t>,</w:t>
      </w:r>
      <w:proofErr w:type="gramEnd"/>
      <w:r w:rsidR="00457DBD" w:rsidRPr="00457DBD">
        <w:rPr>
          <w:rFonts w:ascii="Times New Roman" w:hAnsi="Times New Roman" w:cs="Times New Roman"/>
          <w:sz w:val="48"/>
          <w:szCs w:val="28"/>
        </w:rPr>
        <w:t>I am really thankful to them.</w:t>
      </w:r>
    </w:p>
    <w:p w:rsidR="00457DBD" w:rsidRPr="00457DBD" w:rsidRDefault="00457DBD" w:rsidP="00457DBD">
      <w:pPr>
        <w:ind w:left="360"/>
        <w:jc w:val="center"/>
        <w:rPr>
          <w:rFonts w:ascii="Times New Roman" w:hAnsi="Times New Roman" w:cs="Times New Roman"/>
          <w:sz w:val="48"/>
          <w:szCs w:val="28"/>
        </w:rPr>
      </w:pPr>
      <w:r w:rsidRPr="00457DBD">
        <w:rPr>
          <w:rFonts w:ascii="Times New Roman" w:hAnsi="Times New Roman" w:cs="Times New Roman"/>
          <w:sz w:val="48"/>
          <w:szCs w:val="28"/>
        </w:rPr>
        <w:t>Secondly I would also like to thank my parents and friends who helped me a lot in finalizing this project within the limited time frame.</w:t>
      </w:r>
    </w:p>
    <w:p w:rsidR="00457DBD" w:rsidRDefault="00457DBD">
      <w:pPr>
        <w:rPr>
          <w:rFonts w:ascii="Times New Roman" w:hAnsi="Times New Roman" w:cs="Times New Roman"/>
          <w:sz w:val="44"/>
          <w:szCs w:val="28"/>
        </w:rPr>
      </w:pPr>
      <w:r>
        <w:rPr>
          <w:rFonts w:ascii="Times New Roman" w:hAnsi="Times New Roman" w:cs="Times New Roman"/>
          <w:sz w:val="44"/>
          <w:szCs w:val="28"/>
        </w:rPr>
        <w:br w:type="page"/>
      </w:r>
    </w:p>
    <w:p w:rsidR="00457DBD" w:rsidRDefault="00457DBD" w:rsidP="00457DBD">
      <w:pPr>
        <w:ind w:left="360"/>
        <w:jc w:val="center"/>
        <w:rPr>
          <w:rFonts w:ascii="Cambria-Bold" w:hAnsi="Cambria-Bold" w:cs="Cambria-Bold"/>
          <w:b/>
          <w:bCs/>
          <w:sz w:val="24"/>
          <w:szCs w:val="24"/>
        </w:rPr>
      </w:pPr>
    </w:p>
    <w:p w:rsidR="00457DBD" w:rsidRPr="00457DBD" w:rsidRDefault="00457DBD" w:rsidP="00457DBD">
      <w:pPr>
        <w:ind w:left="360"/>
        <w:jc w:val="center"/>
        <w:rPr>
          <w:rFonts w:ascii="Algerian" w:hAnsi="Algerian" w:cs="Cambria-Bold"/>
          <w:bCs/>
          <w:sz w:val="72"/>
          <w:szCs w:val="24"/>
          <w:u w:val="single"/>
        </w:rPr>
      </w:pPr>
      <w:r w:rsidRPr="00457DBD">
        <w:rPr>
          <w:rFonts w:ascii="Algerian" w:hAnsi="Algerian" w:cs="Cambria-Bold"/>
          <w:bCs/>
          <w:sz w:val="72"/>
          <w:szCs w:val="24"/>
          <w:u w:val="single"/>
        </w:rPr>
        <w:t>Hybridization</w:t>
      </w:r>
    </w:p>
    <w:p w:rsidR="00457DBD" w:rsidRPr="000F406D" w:rsidRDefault="00457DBD" w:rsidP="00457DBD">
      <w:pPr>
        <w:autoSpaceDE w:val="0"/>
        <w:autoSpaceDN w:val="0"/>
        <w:adjustRightInd w:val="0"/>
        <w:spacing w:after="0" w:line="240" w:lineRule="auto"/>
        <w:rPr>
          <w:rFonts w:ascii="Cambria" w:hAnsi="Cambria" w:cs="Cambria"/>
          <w:i/>
          <w:sz w:val="32"/>
          <w:szCs w:val="32"/>
        </w:rPr>
      </w:pPr>
      <w:r w:rsidRPr="000F406D">
        <w:rPr>
          <w:rFonts w:ascii="Cambria-Bold" w:hAnsi="Cambria-Bold" w:cs="Cambria-Bold"/>
          <w:b/>
          <w:bCs/>
          <w:i/>
          <w:sz w:val="32"/>
          <w:szCs w:val="32"/>
        </w:rPr>
        <w:t>Hybridization</w:t>
      </w:r>
      <w:r w:rsidRPr="000F406D">
        <w:rPr>
          <w:rFonts w:ascii="Cambria" w:hAnsi="Cambria" w:cs="Cambria"/>
          <w:i/>
          <w:sz w:val="32"/>
          <w:szCs w:val="32"/>
        </w:rPr>
        <w:t xml:space="preserve"> is a</w:t>
      </w:r>
      <w:r w:rsidRPr="000F406D">
        <w:rPr>
          <w:rFonts w:ascii="Cambria-Bold" w:hAnsi="Cambria-Bold" w:cs="Cambria-Bold"/>
          <w:b/>
          <w:bCs/>
          <w:i/>
          <w:sz w:val="32"/>
          <w:szCs w:val="32"/>
        </w:rPr>
        <w:t xml:space="preserve"> </w:t>
      </w:r>
      <w:r w:rsidRPr="000F406D">
        <w:rPr>
          <w:rFonts w:ascii="Cambria" w:hAnsi="Cambria" w:cs="Cambria"/>
          <w:i/>
          <w:sz w:val="32"/>
          <w:szCs w:val="32"/>
        </w:rPr>
        <w:t xml:space="preserve">Term used to describe the mixing of atomic </w:t>
      </w:r>
      <w:proofErr w:type="spellStart"/>
      <w:r w:rsidRPr="000F406D">
        <w:rPr>
          <w:rFonts w:ascii="Cambria" w:hAnsi="Cambria" w:cs="Cambria"/>
          <w:i/>
          <w:sz w:val="32"/>
          <w:szCs w:val="32"/>
        </w:rPr>
        <w:t>orbitals</w:t>
      </w:r>
      <w:proofErr w:type="spellEnd"/>
      <w:r w:rsidRPr="000F406D">
        <w:rPr>
          <w:rFonts w:ascii="Cambria" w:hAnsi="Cambria" w:cs="Cambria"/>
          <w:i/>
          <w:sz w:val="32"/>
          <w:szCs w:val="32"/>
        </w:rPr>
        <w:t xml:space="preserve"> to generate a set of new hybrid </w:t>
      </w:r>
      <w:proofErr w:type="spellStart"/>
      <w:r w:rsidRPr="000F406D">
        <w:rPr>
          <w:rFonts w:ascii="Cambria" w:hAnsi="Cambria" w:cs="Cambria"/>
          <w:i/>
          <w:sz w:val="32"/>
          <w:szCs w:val="32"/>
        </w:rPr>
        <w:t>orbitals</w:t>
      </w:r>
      <w:proofErr w:type="spellEnd"/>
      <w:r w:rsidRPr="000F406D">
        <w:rPr>
          <w:rFonts w:ascii="Cambria" w:hAnsi="Cambria" w:cs="Cambria"/>
          <w:i/>
          <w:sz w:val="32"/>
          <w:szCs w:val="32"/>
        </w:rPr>
        <w:t xml:space="preserve"> that are</w:t>
      </w:r>
      <w:r w:rsidRPr="000F406D">
        <w:rPr>
          <w:rFonts w:ascii="Cambria-Bold" w:hAnsi="Cambria-Bold" w:cs="Cambria-Bold"/>
          <w:b/>
          <w:bCs/>
          <w:i/>
          <w:sz w:val="32"/>
          <w:szCs w:val="32"/>
        </w:rPr>
        <w:t xml:space="preserve"> </w:t>
      </w:r>
      <w:r w:rsidRPr="000F406D">
        <w:rPr>
          <w:rFonts w:ascii="Cambria" w:hAnsi="Cambria" w:cs="Cambria"/>
          <w:i/>
          <w:sz w:val="32"/>
          <w:szCs w:val="32"/>
        </w:rPr>
        <w:t>equivalent.</w:t>
      </w:r>
    </w:p>
    <w:p w:rsidR="00457DBD" w:rsidRPr="000F406D" w:rsidRDefault="00457DBD" w:rsidP="00457DBD">
      <w:pPr>
        <w:autoSpaceDE w:val="0"/>
        <w:autoSpaceDN w:val="0"/>
        <w:adjustRightInd w:val="0"/>
        <w:spacing w:after="0" w:line="240" w:lineRule="auto"/>
        <w:rPr>
          <w:rFonts w:ascii="Cambria" w:hAnsi="Cambria" w:cs="Cambria"/>
          <w:i/>
          <w:sz w:val="32"/>
          <w:szCs w:val="32"/>
        </w:rPr>
      </w:pPr>
    </w:p>
    <w:p w:rsidR="000F406D" w:rsidRPr="000F406D" w:rsidRDefault="000F406D" w:rsidP="000F406D">
      <w:pPr>
        <w:numPr>
          <w:ilvl w:val="0"/>
          <w:numId w:val="3"/>
        </w:numPr>
        <w:tabs>
          <w:tab w:val="left" w:pos="420"/>
        </w:tabs>
        <w:spacing w:after="0" w:line="217" w:lineRule="auto"/>
        <w:ind w:left="420" w:right="840" w:hanging="354"/>
        <w:rPr>
          <w:rFonts w:ascii="Symbol" w:eastAsia="Symbol" w:hAnsi="Symbol"/>
          <w:i/>
          <w:sz w:val="32"/>
          <w:szCs w:val="32"/>
        </w:rPr>
      </w:pPr>
      <w:r w:rsidRPr="000F406D">
        <w:rPr>
          <w:rFonts w:ascii="Cambria" w:eastAsia="Cambria" w:hAnsi="Cambria" w:cs="Times New Roman"/>
          <w:i/>
          <w:sz w:val="32"/>
          <w:szCs w:val="32"/>
        </w:rPr>
        <w:t>It is a mathematical tool that allows us to relate the bonding in a molecule to its symmetry</w:t>
      </w:r>
      <w:r>
        <w:rPr>
          <w:rFonts w:ascii="Cambria" w:eastAsia="Cambria" w:hAnsi="Cambria"/>
          <w:i/>
          <w:sz w:val="32"/>
          <w:szCs w:val="32"/>
        </w:rPr>
        <w:t>.</w:t>
      </w:r>
    </w:p>
    <w:p w:rsidR="000F406D" w:rsidRDefault="000F406D" w:rsidP="000F406D">
      <w:pPr>
        <w:tabs>
          <w:tab w:val="left" w:pos="420"/>
        </w:tabs>
        <w:spacing w:after="0" w:line="217" w:lineRule="auto"/>
        <w:ind w:right="840"/>
        <w:rPr>
          <w:rFonts w:ascii="Symbol" w:eastAsia="Symbol" w:hAnsi="Symbol"/>
          <w:i/>
          <w:sz w:val="32"/>
          <w:szCs w:val="32"/>
        </w:rPr>
      </w:pPr>
    </w:p>
    <w:p w:rsidR="000F406D" w:rsidRPr="000F406D" w:rsidRDefault="000F406D" w:rsidP="000F406D">
      <w:pPr>
        <w:numPr>
          <w:ilvl w:val="0"/>
          <w:numId w:val="3"/>
        </w:numPr>
        <w:tabs>
          <w:tab w:val="left" w:pos="420"/>
        </w:tabs>
        <w:spacing w:after="0" w:line="217" w:lineRule="auto"/>
        <w:ind w:left="420" w:right="840" w:hanging="354"/>
        <w:rPr>
          <w:rFonts w:ascii="Symbol" w:eastAsia="Symbol" w:hAnsi="Symbol" w:cs="Times New Roman"/>
          <w:i/>
          <w:sz w:val="32"/>
          <w:szCs w:val="32"/>
        </w:rPr>
      </w:pPr>
      <w:r w:rsidRPr="000F406D">
        <w:rPr>
          <w:rFonts w:ascii="Cambria" w:eastAsia="Cambria" w:hAnsi="Cambria" w:cs="Times New Roman"/>
          <w:i/>
          <w:sz w:val="32"/>
          <w:szCs w:val="32"/>
        </w:rPr>
        <w:t xml:space="preserve">A </w:t>
      </w:r>
      <w:r w:rsidRPr="000F406D">
        <w:rPr>
          <w:rFonts w:ascii="Cambria" w:eastAsia="Cambria" w:hAnsi="Cambria" w:cs="Times New Roman"/>
          <w:b/>
          <w:i/>
          <w:sz w:val="32"/>
          <w:szCs w:val="32"/>
        </w:rPr>
        <w:t>hybrid orbital</w:t>
      </w:r>
      <w:r w:rsidRPr="000F406D">
        <w:rPr>
          <w:rFonts w:ascii="Cambria" w:eastAsia="Cambria" w:hAnsi="Cambria" w:cs="Times New Roman"/>
          <w:i/>
          <w:sz w:val="32"/>
          <w:szCs w:val="32"/>
        </w:rPr>
        <w:t xml:space="preserve"> results from the mixing of different types of atomic orbital on the same atom.</w:t>
      </w:r>
    </w:p>
    <w:p w:rsidR="000F406D" w:rsidRPr="000F406D" w:rsidRDefault="000F406D" w:rsidP="000F406D">
      <w:pPr>
        <w:spacing w:line="54" w:lineRule="exact"/>
        <w:rPr>
          <w:rFonts w:ascii="Symbol" w:eastAsia="Symbol" w:hAnsi="Symbol" w:cs="Times New Roman"/>
          <w:i/>
          <w:sz w:val="32"/>
          <w:szCs w:val="32"/>
        </w:rPr>
      </w:pPr>
    </w:p>
    <w:p w:rsidR="000F406D" w:rsidRDefault="000F406D" w:rsidP="000F406D">
      <w:pPr>
        <w:numPr>
          <w:ilvl w:val="0"/>
          <w:numId w:val="3"/>
        </w:numPr>
        <w:tabs>
          <w:tab w:val="left" w:pos="420"/>
        </w:tabs>
        <w:spacing w:after="0" w:line="217" w:lineRule="auto"/>
        <w:ind w:left="420" w:right="740" w:hanging="354"/>
        <w:rPr>
          <w:rFonts w:ascii="Cambria" w:eastAsia="Cambria" w:hAnsi="Cambria"/>
          <w:i/>
          <w:sz w:val="32"/>
          <w:szCs w:val="32"/>
        </w:rPr>
      </w:pPr>
      <w:r w:rsidRPr="000F406D">
        <w:rPr>
          <w:rFonts w:ascii="Cambria" w:eastAsia="Cambria" w:hAnsi="Cambria" w:cs="Times New Roman"/>
          <w:i/>
          <w:sz w:val="32"/>
          <w:szCs w:val="32"/>
        </w:rPr>
        <w:t>The hybridization type can be determined from the number of electron domains around the central atom.</w:t>
      </w:r>
    </w:p>
    <w:p w:rsidR="000F406D" w:rsidRPr="000F406D" w:rsidRDefault="000F406D" w:rsidP="000F406D">
      <w:pPr>
        <w:pStyle w:val="ListParagraph"/>
        <w:rPr>
          <w:rFonts w:ascii="Cambria" w:eastAsia="Cambria" w:hAnsi="Cambria"/>
          <w:i/>
          <w:sz w:val="32"/>
        </w:rPr>
      </w:pPr>
    </w:p>
    <w:p w:rsidR="000F406D" w:rsidRPr="000F406D" w:rsidRDefault="000F406D" w:rsidP="000F406D">
      <w:pPr>
        <w:numPr>
          <w:ilvl w:val="0"/>
          <w:numId w:val="3"/>
        </w:numPr>
        <w:tabs>
          <w:tab w:val="left" w:pos="420"/>
        </w:tabs>
        <w:spacing w:after="0" w:line="217" w:lineRule="auto"/>
        <w:ind w:left="420" w:right="740" w:hanging="354"/>
        <w:rPr>
          <w:rFonts w:ascii="Cambria" w:eastAsia="Cambria" w:hAnsi="Cambria" w:cs="Times New Roman"/>
          <w:i/>
          <w:sz w:val="40"/>
          <w:szCs w:val="32"/>
        </w:rPr>
      </w:pPr>
      <w:r w:rsidRPr="000F406D">
        <w:rPr>
          <w:rFonts w:ascii="Cambria" w:eastAsia="Cambria" w:hAnsi="Cambria" w:cs="Times New Roman"/>
          <w:i/>
          <w:sz w:val="32"/>
        </w:rPr>
        <w:t xml:space="preserve">The sublevels of the atom’s valence shell recombine into new </w:t>
      </w:r>
      <w:proofErr w:type="spellStart"/>
      <w:r w:rsidRPr="000F406D">
        <w:rPr>
          <w:rFonts w:ascii="Cambria" w:eastAsia="Cambria" w:hAnsi="Cambria" w:cs="Times New Roman"/>
          <w:i/>
          <w:sz w:val="32"/>
        </w:rPr>
        <w:t>orbitals</w:t>
      </w:r>
      <w:proofErr w:type="spellEnd"/>
      <w:r w:rsidRPr="000F406D">
        <w:rPr>
          <w:rFonts w:ascii="Cambria" w:eastAsia="Cambria" w:hAnsi="Cambria" w:cs="Times New Roman"/>
          <w:i/>
          <w:sz w:val="32"/>
        </w:rPr>
        <w:t xml:space="preserve"> with different</w:t>
      </w:r>
      <w:r w:rsidRPr="000F406D">
        <w:rPr>
          <w:rFonts w:ascii="Cambria" w:eastAsia="Cambria" w:hAnsi="Cambria"/>
          <w:i/>
          <w:sz w:val="40"/>
          <w:szCs w:val="32"/>
        </w:rPr>
        <w:t xml:space="preserve"> </w:t>
      </w:r>
      <w:r w:rsidRPr="000F406D">
        <w:rPr>
          <w:rFonts w:ascii="Cambria" w:eastAsia="Cambria" w:hAnsi="Cambria" w:cs="Times New Roman"/>
          <w:i/>
          <w:sz w:val="32"/>
        </w:rPr>
        <w:t>shapes and angles:</w:t>
      </w:r>
      <w:r w:rsidRPr="000F406D">
        <w:rPr>
          <w:rFonts w:ascii="Cambria" w:eastAsia="Cambria" w:hAnsi="Cambria"/>
          <w:i/>
          <w:sz w:val="32"/>
        </w:rPr>
        <w:t xml:space="preserve"> </w:t>
      </w:r>
    </w:p>
    <w:p w:rsidR="000F406D" w:rsidRDefault="000F406D" w:rsidP="000F406D">
      <w:pPr>
        <w:pStyle w:val="ListParagraph"/>
        <w:numPr>
          <w:ilvl w:val="0"/>
          <w:numId w:val="4"/>
        </w:numPr>
        <w:spacing w:line="0" w:lineRule="atLeast"/>
        <w:rPr>
          <w:rFonts w:ascii="Cambria" w:eastAsia="Cambria" w:hAnsi="Cambria"/>
          <w:sz w:val="24"/>
        </w:rPr>
      </w:pPr>
      <w:r w:rsidRPr="000F406D">
        <w:rPr>
          <w:rFonts w:ascii="Cambria" w:eastAsia="Cambria" w:hAnsi="Cambria" w:cs="Times New Roman"/>
          <w:b/>
          <w:sz w:val="24"/>
        </w:rPr>
        <w:t>sp hybridization</w:t>
      </w:r>
    </w:p>
    <w:p w:rsidR="000F406D" w:rsidRPr="000F406D" w:rsidRDefault="000F406D" w:rsidP="000F406D">
      <w:pPr>
        <w:numPr>
          <w:ilvl w:val="0"/>
          <w:numId w:val="4"/>
        </w:numPr>
        <w:tabs>
          <w:tab w:val="left" w:pos="1440"/>
        </w:tabs>
        <w:spacing w:after="0" w:line="0" w:lineRule="atLeast"/>
        <w:rPr>
          <w:rFonts w:ascii="Courier New" w:eastAsia="Courier New" w:hAnsi="Courier New"/>
          <w:sz w:val="24"/>
        </w:rPr>
      </w:pPr>
      <w:r>
        <w:rPr>
          <w:rFonts w:ascii="Cambria" w:eastAsia="Cambria" w:hAnsi="Cambria" w:cs="Times New Roman"/>
          <w:b/>
          <w:sz w:val="24"/>
        </w:rPr>
        <w:t>sp</w:t>
      </w:r>
      <w:r>
        <w:rPr>
          <w:rFonts w:ascii="Cambria" w:eastAsia="Cambria" w:hAnsi="Cambria" w:cs="Times New Roman"/>
          <w:b/>
          <w:sz w:val="15"/>
        </w:rPr>
        <w:t>2</w:t>
      </w:r>
      <w:r>
        <w:rPr>
          <w:rFonts w:ascii="Cambria" w:eastAsia="Cambria" w:hAnsi="Cambria" w:cs="Times New Roman"/>
          <w:b/>
          <w:sz w:val="24"/>
        </w:rPr>
        <w:t xml:space="preserve"> hybridization</w:t>
      </w:r>
    </w:p>
    <w:p w:rsidR="000F406D" w:rsidRDefault="000F406D" w:rsidP="000F406D">
      <w:pPr>
        <w:tabs>
          <w:tab w:val="left" w:pos="1440"/>
        </w:tabs>
        <w:spacing w:after="0" w:line="0" w:lineRule="atLeast"/>
        <w:ind w:left="1500"/>
        <w:rPr>
          <w:rFonts w:ascii="Courier New" w:eastAsia="Courier New" w:hAnsi="Courier New" w:cs="Times New Roman"/>
          <w:sz w:val="24"/>
        </w:rPr>
      </w:pPr>
    </w:p>
    <w:p w:rsidR="000F406D" w:rsidRPr="000F406D" w:rsidRDefault="000F406D" w:rsidP="000F406D">
      <w:pPr>
        <w:numPr>
          <w:ilvl w:val="0"/>
          <w:numId w:val="4"/>
        </w:numPr>
        <w:tabs>
          <w:tab w:val="left" w:pos="1440"/>
        </w:tabs>
        <w:spacing w:after="0" w:line="0" w:lineRule="atLeast"/>
        <w:rPr>
          <w:rFonts w:ascii="Courier New" w:eastAsia="Courier New" w:hAnsi="Courier New"/>
          <w:sz w:val="24"/>
        </w:rPr>
      </w:pPr>
      <w:r>
        <w:rPr>
          <w:rFonts w:ascii="Cambria" w:eastAsia="Cambria" w:hAnsi="Cambria" w:cs="Times New Roman"/>
          <w:b/>
          <w:sz w:val="24"/>
        </w:rPr>
        <w:t>sp</w:t>
      </w:r>
      <w:r>
        <w:rPr>
          <w:rFonts w:ascii="Cambria" w:eastAsia="Cambria" w:hAnsi="Cambria" w:cs="Times New Roman"/>
          <w:b/>
          <w:sz w:val="15"/>
        </w:rPr>
        <w:t>3</w:t>
      </w:r>
      <w:r>
        <w:rPr>
          <w:rFonts w:ascii="Cambria" w:eastAsia="Cambria" w:hAnsi="Cambria" w:cs="Times New Roman"/>
          <w:b/>
          <w:sz w:val="24"/>
        </w:rPr>
        <w:t xml:space="preserve"> hybridization</w:t>
      </w:r>
    </w:p>
    <w:p w:rsidR="000F406D" w:rsidRDefault="000F406D" w:rsidP="000F406D">
      <w:pPr>
        <w:tabs>
          <w:tab w:val="left" w:pos="1440"/>
        </w:tabs>
        <w:spacing w:after="0" w:line="0" w:lineRule="atLeast"/>
        <w:rPr>
          <w:rFonts w:ascii="Courier New" w:eastAsia="Courier New" w:hAnsi="Courier New" w:cs="Times New Roman"/>
          <w:sz w:val="24"/>
        </w:rPr>
      </w:pPr>
    </w:p>
    <w:p w:rsidR="000F406D" w:rsidRPr="000F406D" w:rsidRDefault="000F406D" w:rsidP="000F406D">
      <w:pPr>
        <w:numPr>
          <w:ilvl w:val="0"/>
          <w:numId w:val="4"/>
        </w:numPr>
        <w:tabs>
          <w:tab w:val="left" w:pos="1440"/>
        </w:tabs>
        <w:spacing w:after="0" w:line="0" w:lineRule="atLeast"/>
        <w:rPr>
          <w:rFonts w:ascii="Courier New" w:eastAsia="Courier New" w:hAnsi="Courier New"/>
          <w:sz w:val="24"/>
        </w:rPr>
      </w:pPr>
      <w:r>
        <w:rPr>
          <w:rFonts w:ascii="Cambria" w:eastAsia="Cambria" w:hAnsi="Cambria" w:cs="Times New Roman"/>
          <w:b/>
          <w:sz w:val="24"/>
        </w:rPr>
        <w:t>sp</w:t>
      </w:r>
      <w:r>
        <w:rPr>
          <w:rFonts w:ascii="Cambria" w:eastAsia="Cambria" w:hAnsi="Cambria" w:cs="Times New Roman"/>
          <w:b/>
          <w:sz w:val="15"/>
        </w:rPr>
        <w:t>3</w:t>
      </w:r>
      <w:r>
        <w:rPr>
          <w:rFonts w:ascii="Cambria" w:eastAsia="Cambria" w:hAnsi="Cambria" w:cs="Times New Roman"/>
          <w:b/>
          <w:sz w:val="24"/>
        </w:rPr>
        <w:t>d hybridization</w:t>
      </w:r>
    </w:p>
    <w:p w:rsidR="000F406D" w:rsidRDefault="000F406D" w:rsidP="000F406D">
      <w:pPr>
        <w:tabs>
          <w:tab w:val="left" w:pos="1440"/>
        </w:tabs>
        <w:spacing w:after="0" w:line="0" w:lineRule="atLeast"/>
        <w:rPr>
          <w:rFonts w:ascii="Courier New" w:eastAsia="Courier New" w:hAnsi="Courier New" w:cs="Times New Roman"/>
          <w:sz w:val="24"/>
        </w:rPr>
      </w:pPr>
    </w:p>
    <w:p w:rsidR="000F406D" w:rsidRDefault="000F406D" w:rsidP="000F406D">
      <w:pPr>
        <w:numPr>
          <w:ilvl w:val="0"/>
          <w:numId w:val="4"/>
        </w:numPr>
        <w:tabs>
          <w:tab w:val="left" w:pos="1440"/>
        </w:tabs>
        <w:spacing w:after="0" w:line="0" w:lineRule="atLeast"/>
        <w:rPr>
          <w:rFonts w:ascii="Courier New" w:eastAsia="Courier New" w:hAnsi="Courier New" w:cs="Times New Roman"/>
          <w:sz w:val="24"/>
        </w:rPr>
      </w:pPr>
      <w:r>
        <w:rPr>
          <w:rFonts w:ascii="Cambria" w:eastAsia="Cambria" w:hAnsi="Cambria" w:cs="Times New Roman"/>
          <w:b/>
          <w:sz w:val="24"/>
        </w:rPr>
        <w:t>sp</w:t>
      </w:r>
      <w:r>
        <w:rPr>
          <w:rFonts w:ascii="Cambria" w:eastAsia="Cambria" w:hAnsi="Cambria" w:cs="Times New Roman"/>
          <w:b/>
          <w:sz w:val="15"/>
        </w:rPr>
        <w:t>3</w:t>
      </w:r>
      <w:r>
        <w:rPr>
          <w:rFonts w:ascii="Cambria" w:eastAsia="Cambria" w:hAnsi="Cambria" w:cs="Times New Roman"/>
          <w:b/>
          <w:sz w:val="24"/>
        </w:rPr>
        <w:t>d</w:t>
      </w:r>
      <w:r>
        <w:rPr>
          <w:rFonts w:ascii="Cambria" w:eastAsia="Cambria" w:hAnsi="Cambria" w:cs="Times New Roman"/>
          <w:b/>
          <w:sz w:val="15"/>
        </w:rPr>
        <w:t>2</w:t>
      </w:r>
      <w:r>
        <w:rPr>
          <w:rFonts w:ascii="Cambria" w:eastAsia="Cambria" w:hAnsi="Cambria" w:cs="Times New Roman"/>
          <w:b/>
          <w:sz w:val="24"/>
        </w:rPr>
        <w:t xml:space="preserve"> hybridization</w:t>
      </w:r>
    </w:p>
    <w:p w:rsidR="000F406D" w:rsidRPr="000F406D" w:rsidRDefault="000F406D" w:rsidP="000F406D">
      <w:pPr>
        <w:pStyle w:val="ListParagraph"/>
        <w:spacing w:line="0" w:lineRule="atLeast"/>
        <w:ind w:left="1500"/>
        <w:rPr>
          <w:rFonts w:ascii="Cambria" w:eastAsia="Cambria" w:hAnsi="Cambria"/>
          <w:sz w:val="24"/>
        </w:rPr>
      </w:pPr>
    </w:p>
    <w:p w:rsidR="000F406D" w:rsidRPr="000F406D" w:rsidRDefault="000F406D" w:rsidP="000F406D">
      <w:pPr>
        <w:tabs>
          <w:tab w:val="left" w:pos="420"/>
        </w:tabs>
        <w:spacing w:after="0" w:line="217" w:lineRule="auto"/>
        <w:ind w:right="740"/>
        <w:rPr>
          <w:rFonts w:ascii="Cambria" w:eastAsia="Cambria" w:hAnsi="Cambria"/>
          <w:i/>
          <w:sz w:val="32"/>
          <w:szCs w:val="32"/>
        </w:rPr>
      </w:pPr>
      <w:r>
        <w:rPr>
          <w:rFonts w:ascii="Cambria" w:eastAsia="Cambria" w:hAnsi="Cambria"/>
          <w:i/>
          <w:sz w:val="32"/>
          <w:szCs w:val="32"/>
        </w:rPr>
        <w:t xml:space="preserve">                </w:t>
      </w:r>
    </w:p>
    <w:p w:rsidR="000F406D" w:rsidRDefault="000F406D" w:rsidP="000F406D">
      <w:pPr>
        <w:pStyle w:val="ListParagraph"/>
        <w:rPr>
          <w:rFonts w:ascii="Cambria" w:eastAsia="Cambria" w:hAnsi="Cambria"/>
          <w:i/>
          <w:sz w:val="32"/>
          <w:szCs w:val="32"/>
        </w:rPr>
      </w:pPr>
    </w:p>
    <w:p w:rsidR="000F406D" w:rsidRPr="000F406D" w:rsidRDefault="000F406D" w:rsidP="000F406D">
      <w:pPr>
        <w:tabs>
          <w:tab w:val="left" w:pos="420"/>
        </w:tabs>
        <w:spacing w:after="0" w:line="217" w:lineRule="auto"/>
        <w:ind w:left="420" w:right="740"/>
        <w:rPr>
          <w:rFonts w:ascii="Cambria" w:eastAsia="Cambria" w:hAnsi="Cambria" w:cs="Times New Roman"/>
          <w:i/>
          <w:sz w:val="32"/>
          <w:szCs w:val="32"/>
        </w:rPr>
      </w:pPr>
    </w:p>
    <w:p w:rsidR="000F406D" w:rsidRDefault="000F406D" w:rsidP="000F406D">
      <w:pPr>
        <w:tabs>
          <w:tab w:val="left" w:pos="420"/>
        </w:tabs>
        <w:spacing w:after="0" w:line="217" w:lineRule="auto"/>
        <w:ind w:right="740"/>
        <w:rPr>
          <w:rFonts w:ascii="Cambria" w:eastAsia="Cambria" w:hAnsi="Cambria"/>
          <w:i/>
          <w:sz w:val="32"/>
          <w:szCs w:val="32"/>
        </w:rPr>
      </w:pPr>
    </w:p>
    <w:p w:rsidR="000F406D" w:rsidRPr="000F406D" w:rsidRDefault="000F406D" w:rsidP="000F406D">
      <w:pPr>
        <w:jc w:val="center"/>
        <w:rPr>
          <w:rFonts w:ascii="Algerian" w:eastAsia="Cambria" w:hAnsi="Algerian" w:cs="Times New Roman"/>
          <w:i/>
          <w:sz w:val="56"/>
          <w:szCs w:val="56"/>
          <w:u w:val="single"/>
        </w:rPr>
      </w:pPr>
      <w:r>
        <w:rPr>
          <w:rFonts w:ascii="Cambria" w:eastAsia="Cambria" w:hAnsi="Cambria"/>
          <w:i/>
          <w:sz w:val="32"/>
          <w:szCs w:val="32"/>
        </w:rPr>
        <w:br w:type="page"/>
      </w:r>
      <w:proofErr w:type="gramStart"/>
      <w:r w:rsidRPr="000F406D">
        <w:rPr>
          <w:rFonts w:ascii="Algerian" w:eastAsia="Cambria" w:hAnsi="Algerian" w:cs="Times New Roman"/>
          <w:b/>
          <w:sz w:val="56"/>
          <w:szCs w:val="56"/>
          <w:u w:val="single"/>
        </w:rPr>
        <w:lastRenderedPageBreak/>
        <w:t>sp</w:t>
      </w:r>
      <w:proofErr w:type="gramEnd"/>
      <w:r w:rsidRPr="000F406D">
        <w:rPr>
          <w:rFonts w:ascii="Algerian" w:eastAsia="Cambria" w:hAnsi="Algerian" w:cs="Times New Roman"/>
          <w:b/>
          <w:sz w:val="56"/>
          <w:szCs w:val="56"/>
          <w:u w:val="single"/>
        </w:rPr>
        <w:t xml:space="preserve"> hybridization</w:t>
      </w:r>
      <w:r w:rsidRPr="000F406D">
        <w:rPr>
          <w:rFonts w:ascii="Algerian" w:eastAsia="Cambria" w:hAnsi="Algerian" w:cs="Times New Roman"/>
          <w:sz w:val="56"/>
          <w:szCs w:val="56"/>
          <w:u w:val="single"/>
        </w:rPr>
        <w:t>:</w:t>
      </w:r>
    </w:p>
    <w:p w:rsidR="000F406D" w:rsidRDefault="000F406D" w:rsidP="000F406D">
      <w:pPr>
        <w:spacing w:line="24" w:lineRule="exact"/>
        <w:rPr>
          <w:rFonts w:ascii="Symbol" w:eastAsia="Symbol" w:hAnsi="Symbol" w:cs="Times New Roman"/>
          <w:sz w:val="24"/>
        </w:rPr>
      </w:pPr>
    </w:p>
    <w:p w:rsidR="000F406D" w:rsidRPr="00420B1A" w:rsidRDefault="000F406D" w:rsidP="000F406D">
      <w:pPr>
        <w:spacing w:line="218" w:lineRule="auto"/>
        <w:ind w:left="1800"/>
        <w:rPr>
          <w:rFonts w:ascii="Cambria" w:eastAsia="Cambria" w:hAnsi="Cambria" w:cs="Times New Roman"/>
          <w:i/>
          <w:sz w:val="40"/>
          <w:szCs w:val="40"/>
        </w:rPr>
      </w:pPr>
      <w:r w:rsidRPr="00420B1A">
        <w:rPr>
          <w:rFonts w:ascii="Wingdings" w:eastAsia="Wingdings" w:hAnsi="Wingdings" w:cs="Times New Roman"/>
          <w:i/>
          <w:sz w:val="40"/>
          <w:szCs w:val="40"/>
        </w:rPr>
        <w:t></w:t>
      </w:r>
      <w:r w:rsidRPr="00420B1A">
        <w:rPr>
          <w:rFonts w:ascii="Wingdings" w:eastAsia="Wingdings" w:hAnsi="Wingdings" w:cs="Times New Roman"/>
          <w:i/>
          <w:sz w:val="40"/>
          <w:szCs w:val="40"/>
        </w:rPr>
        <w:t></w:t>
      </w:r>
      <w:r w:rsidRPr="00420B1A">
        <w:rPr>
          <w:rFonts w:ascii="Wingdings" w:eastAsia="Wingdings" w:hAnsi="Wingdings" w:cs="Times New Roman"/>
          <w:i/>
          <w:sz w:val="40"/>
          <w:szCs w:val="40"/>
        </w:rPr>
        <w:t></w:t>
      </w:r>
      <w:r w:rsidRPr="00420B1A">
        <w:rPr>
          <w:rFonts w:ascii="Cambria" w:eastAsia="Cambria" w:hAnsi="Cambria" w:cs="Times New Roman"/>
          <w:i/>
          <w:sz w:val="40"/>
          <w:szCs w:val="40"/>
        </w:rPr>
        <w:t xml:space="preserve">mixture </w:t>
      </w:r>
      <w:proofErr w:type="spellStart"/>
      <w:r w:rsidRPr="00420B1A">
        <w:rPr>
          <w:rFonts w:ascii="Cambria" w:eastAsia="Cambria" w:hAnsi="Cambria" w:cs="Times New Roman"/>
          <w:i/>
          <w:sz w:val="40"/>
          <w:szCs w:val="40"/>
        </w:rPr>
        <w:t>of</w:t>
      </w:r>
      <w:r w:rsidRPr="00420B1A">
        <w:rPr>
          <w:rFonts w:ascii="Wingdings" w:eastAsia="Wingdings" w:hAnsi="Wingdings" w:cs="Times New Roman"/>
          <w:i/>
          <w:sz w:val="40"/>
          <w:szCs w:val="40"/>
        </w:rPr>
        <w:t></w:t>
      </w:r>
      <w:r w:rsidRPr="00420B1A">
        <w:rPr>
          <w:rFonts w:ascii="Cambria" w:eastAsia="Cambria" w:hAnsi="Cambria" w:cs="Times New Roman"/>
          <w:b/>
          <w:i/>
          <w:sz w:val="40"/>
          <w:szCs w:val="40"/>
        </w:rPr>
        <w:t>one</w:t>
      </w:r>
      <w:r w:rsidRPr="00420B1A">
        <w:rPr>
          <w:rFonts w:ascii="Wingdings" w:eastAsia="Wingdings" w:hAnsi="Wingdings" w:cs="Times New Roman"/>
          <w:i/>
          <w:sz w:val="40"/>
          <w:szCs w:val="40"/>
        </w:rPr>
        <w:t></w:t>
      </w:r>
      <w:r w:rsidRPr="00420B1A">
        <w:rPr>
          <w:rFonts w:ascii="Cambria" w:eastAsia="Cambria" w:hAnsi="Cambria" w:cs="Times New Roman"/>
          <w:i/>
          <w:sz w:val="40"/>
          <w:szCs w:val="40"/>
        </w:rPr>
        <w:t>s</w:t>
      </w:r>
      <w:proofErr w:type="spellEnd"/>
      <w:r w:rsidRPr="00420B1A">
        <w:rPr>
          <w:rFonts w:ascii="Cambria" w:eastAsia="Cambria" w:hAnsi="Cambria" w:cs="Times New Roman"/>
          <w:i/>
          <w:sz w:val="40"/>
          <w:szCs w:val="40"/>
        </w:rPr>
        <w:t xml:space="preserve"> orbital </w:t>
      </w:r>
      <w:proofErr w:type="spellStart"/>
      <w:r w:rsidRPr="00420B1A">
        <w:rPr>
          <w:rFonts w:ascii="Cambria" w:eastAsia="Cambria" w:hAnsi="Cambria" w:cs="Times New Roman"/>
          <w:i/>
          <w:sz w:val="40"/>
          <w:szCs w:val="40"/>
        </w:rPr>
        <w:t>and</w:t>
      </w:r>
      <w:r w:rsidRPr="00420B1A">
        <w:rPr>
          <w:rFonts w:ascii="Wingdings" w:eastAsia="Wingdings" w:hAnsi="Wingdings" w:cs="Times New Roman"/>
          <w:i/>
          <w:sz w:val="40"/>
          <w:szCs w:val="40"/>
        </w:rPr>
        <w:t></w:t>
      </w:r>
      <w:r w:rsidRPr="00420B1A">
        <w:rPr>
          <w:rFonts w:ascii="Cambria" w:eastAsia="Cambria" w:hAnsi="Cambria" w:cs="Times New Roman"/>
          <w:b/>
          <w:i/>
          <w:sz w:val="40"/>
          <w:szCs w:val="40"/>
        </w:rPr>
        <w:t>one</w:t>
      </w:r>
      <w:r w:rsidRPr="00420B1A">
        <w:rPr>
          <w:rFonts w:ascii="Wingdings" w:eastAsia="Wingdings" w:hAnsi="Wingdings" w:cs="Times New Roman"/>
          <w:i/>
          <w:sz w:val="40"/>
          <w:szCs w:val="40"/>
        </w:rPr>
        <w:t></w:t>
      </w:r>
      <w:r w:rsidRPr="00420B1A">
        <w:rPr>
          <w:rFonts w:ascii="Cambria" w:eastAsia="Cambria" w:hAnsi="Cambria" w:cs="Times New Roman"/>
          <w:i/>
          <w:sz w:val="40"/>
          <w:szCs w:val="40"/>
        </w:rPr>
        <w:t>p</w:t>
      </w:r>
      <w:proofErr w:type="spellEnd"/>
      <w:r w:rsidRPr="00420B1A">
        <w:rPr>
          <w:rFonts w:ascii="Cambria" w:eastAsia="Cambria" w:hAnsi="Cambria" w:cs="Times New Roman"/>
          <w:i/>
          <w:sz w:val="40"/>
          <w:szCs w:val="40"/>
        </w:rPr>
        <w:t xml:space="preserve"> orbital</w:t>
      </w:r>
    </w:p>
    <w:p w:rsidR="000F406D" w:rsidRPr="00420B1A" w:rsidRDefault="000F406D" w:rsidP="000F406D">
      <w:pPr>
        <w:spacing w:line="1" w:lineRule="exact"/>
        <w:rPr>
          <w:rFonts w:ascii="Symbol" w:eastAsia="Symbol" w:hAnsi="Symbol" w:cs="Times New Roman"/>
          <w:i/>
          <w:sz w:val="40"/>
          <w:szCs w:val="40"/>
        </w:rPr>
      </w:pPr>
    </w:p>
    <w:p w:rsidR="00474322" w:rsidRDefault="000F406D" w:rsidP="000F406D">
      <w:pPr>
        <w:spacing w:line="231" w:lineRule="auto"/>
        <w:ind w:left="1800" w:right="880"/>
        <w:rPr>
          <w:rFonts w:ascii="Wingdings" w:eastAsia="Wingdings" w:hAnsi="Wingdings" w:cs="Times New Roman"/>
          <w:i/>
          <w:sz w:val="40"/>
          <w:szCs w:val="40"/>
        </w:rPr>
      </w:pPr>
      <w:r w:rsidRPr="00420B1A">
        <w:rPr>
          <w:rFonts w:ascii="Wingdings" w:eastAsia="Wingdings" w:hAnsi="Wingdings" w:cs="Times New Roman"/>
          <w:i/>
          <w:sz w:val="40"/>
          <w:szCs w:val="40"/>
        </w:rPr>
        <w:t></w:t>
      </w:r>
      <w:r w:rsidRPr="00420B1A">
        <w:rPr>
          <w:rFonts w:ascii="Wingdings" w:eastAsia="Wingdings" w:hAnsi="Wingdings" w:cs="Times New Roman"/>
          <w:i/>
          <w:sz w:val="40"/>
          <w:szCs w:val="40"/>
        </w:rPr>
        <w:t></w:t>
      </w:r>
      <w:r w:rsidRPr="00420B1A">
        <w:rPr>
          <w:rFonts w:ascii="Wingdings" w:eastAsia="Wingdings" w:hAnsi="Wingdings" w:cs="Times New Roman"/>
          <w:i/>
          <w:sz w:val="40"/>
          <w:szCs w:val="40"/>
        </w:rPr>
        <w:t></w:t>
      </w:r>
      <w:r w:rsidRPr="00420B1A">
        <w:rPr>
          <w:rFonts w:ascii="Cambria" w:eastAsia="Cambria" w:hAnsi="Cambria" w:cs="Times New Roman"/>
          <w:i/>
          <w:sz w:val="40"/>
          <w:szCs w:val="40"/>
        </w:rPr>
        <w:t xml:space="preserve">results </w:t>
      </w:r>
      <w:proofErr w:type="spellStart"/>
      <w:r w:rsidRPr="00420B1A">
        <w:rPr>
          <w:rFonts w:ascii="Cambria" w:eastAsia="Cambria" w:hAnsi="Cambria" w:cs="Times New Roman"/>
          <w:i/>
          <w:sz w:val="40"/>
          <w:szCs w:val="40"/>
        </w:rPr>
        <w:t>in</w:t>
      </w:r>
      <w:r w:rsidRPr="00420B1A">
        <w:rPr>
          <w:rFonts w:ascii="Wingdings" w:eastAsia="Wingdings" w:hAnsi="Wingdings" w:cs="Times New Roman"/>
          <w:i/>
          <w:sz w:val="40"/>
          <w:szCs w:val="40"/>
        </w:rPr>
        <w:t></w:t>
      </w:r>
      <w:r w:rsidRPr="00420B1A">
        <w:rPr>
          <w:rFonts w:ascii="Cambria" w:eastAsia="Cambria" w:hAnsi="Cambria" w:cs="Times New Roman"/>
          <w:b/>
          <w:i/>
          <w:sz w:val="40"/>
          <w:szCs w:val="40"/>
        </w:rPr>
        <w:t>two</w:t>
      </w:r>
      <w:r w:rsidRPr="00420B1A">
        <w:rPr>
          <w:rFonts w:ascii="Wingdings" w:eastAsia="Wingdings" w:hAnsi="Wingdings" w:cs="Times New Roman"/>
          <w:i/>
          <w:sz w:val="40"/>
          <w:szCs w:val="40"/>
        </w:rPr>
        <w:t></w:t>
      </w:r>
      <w:r w:rsidRPr="00420B1A">
        <w:rPr>
          <w:rFonts w:ascii="Cambria" w:eastAsia="Cambria" w:hAnsi="Cambria" w:cs="Times New Roman"/>
          <w:i/>
          <w:sz w:val="40"/>
          <w:szCs w:val="40"/>
        </w:rPr>
        <w:t>degenerate</w:t>
      </w:r>
      <w:proofErr w:type="spellEnd"/>
      <w:r w:rsidRPr="00420B1A">
        <w:rPr>
          <w:rFonts w:ascii="Cambria" w:eastAsia="Cambria" w:hAnsi="Cambria" w:cs="Times New Roman"/>
          <w:i/>
          <w:sz w:val="40"/>
          <w:szCs w:val="40"/>
        </w:rPr>
        <w:t xml:space="preserve"> (equivalent – same energy) </w:t>
      </w:r>
      <w:proofErr w:type="spellStart"/>
      <w:r w:rsidRPr="00420B1A">
        <w:rPr>
          <w:rFonts w:ascii="Cambria" w:eastAsia="Cambria" w:hAnsi="Cambria" w:cs="Times New Roman"/>
          <w:i/>
          <w:sz w:val="40"/>
          <w:szCs w:val="40"/>
        </w:rPr>
        <w:t>orbitals</w:t>
      </w:r>
      <w:proofErr w:type="spellEnd"/>
      <w:r w:rsidRPr="00420B1A">
        <w:rPr>
          <w:rFonts w:ascii="Wingdings" w:eastAsia="Wingdings" w:hAnsi="Wingdings" w:cs="Times New Roman"/>
          <w:i/>
          <w:sz w:val="40"/>
          <w:szCs w:val="40"/>
        </w:rPr>
        <w:t></w:t>
      </w:r>
    </w:p>
    <w:p w:rsidR="000F406D" w:rsidRPr="00420B1A" w:rsidRDefault="000F406D" w:rsidP="000F406D">
      <w:pPr>
        <w:spacing w:line="231" w:lineRule="auto"/>
        <w:ind w:left="1800" w:right="880"/>
        <w:rPr>
          <w:rFonts w:ascii="Cambria" w:eastAsia="Cambria" w:hAnsi="Cambria" w:cs="Times New Roman"/>
          <w:i/>
          <w:sz w:val="40"/>
          <w:szCs w:val="40"/>
        </w:rPr>
      </w:pPr>
      <w:r w:rsidRPr="00420B1A">
        <w:rPr>
          <w:rFonts w:ascii="Wingdings" w:eastAsia="Wingdings" w:hAnsi="Wingdings" w:cs="Times New Roman"/>
          <w:i/>
          <w:sz w:val="40"/>
          <w:szCs w:val="40"/>
        </w:rPr>
        <w:t></w:t>
      </w:r>
      <w:r w:rsidRPr="00420B1A">
        <w:rPr>
          <w:rFonts w:ascii="Wingdings" w:eastAsia="Wingdings" w:hAnsi="Wingdings" w:cs="Times New Roman"/>
          <w:i/>
          <w:sz w:val="40"/>
          <w:szCs w:val="40"/>
        </w:rPr>
        <w:t></w:t>
      </w:r>
      <w:r w:rsidRPr="00420B1A">
        <w:rPr>
          <w:rFonts w:ascii="Wingdings" w:eastAsia="Wingdings" w:hAnsi="Wingdings" w:cs="Times New Roman"/>
          <w:i/>
          <w:sz w:val="40"/>
          <w:szCs w:val="40"/>
        </w:rPr>
        <w:t></w:t>
      </w:r>
      <w:r w:rsidRPr="00420B1A">
        <w:rPr>
          <w:rFonts w:ascii="Cambria" w:eastAsia="Cambria" w:hAnsi="Cambria" w:cs="Times New Roman"/>
          <w:i/>
          <w:sz w:val="40"/>
          <w:szCs w:val="40"/>
        </w:rPr>
        <w:t>are at an angle of 180° from each other</w:t>
      </w:r>
    </w:p>
    <w:p w:rsidR="000F406D" w:rsidRPr="00420B1A" w:rsidRDefault="000F406D" w:rsidP="000F406D">
      <w:pPr>
        <w:spacing w:line="1" w:lineRule="exact"/>
        <w:rPr>
          <w:rFonts w:ascii="Symbol" w:eastAsia="Symbol" w:hAnsi="Symbol" w:cs="Times New Roman"/>
          <w:i/>
          <w:sz w:val="40"/>
          <w:szCs w:val="40"/>
        </w:rPr>
      </w:pPr>
    </w:p>
    <w:p w:rsidR="000F406D" w:rsidRPr="00420B1A" w:rsidRDefault="000F406D" w:rsidP="000F406D">
      <w:pPr>
        <w:spacing w:line="0" w:lineRule="atLeast"/>
        <w:ind w:left="1800"/>
        <w:rPr>
          <w:rFonts w:ascii="Cambria" w:eastAsia="Cambria" w:hAnsi="Cambria" w:cs="Times New Roman"/>
          <w:i/>
          <w:sz w:val="40"/>
          <w:szCs w:val="40"/>
        </w:rPr>
      </w:pPr>
      <w:r w:rsidRPr="00420B1A">
        <w:rPr>
          <w:rFonts w:ascii="Wingdings" w:eastAsia="Wingdings" w:hAnsi="Wingdings" w:cs="Times New Roman"/>
          <w:i/>
          <w:sz w:val="40"/>
          <w:szCs w:val="40"/>
        </w:rPr>
        <w:t></w:t>
      </w:r>
      <w:r w:rsidRPr="00420B1A">
        <w:rPr>
          <w:rFonts w:ascii="Wingdings" w:eastAsia="Wingdings" w:hAnsi="Wingdings" w:cs="Times New Roman"/>
          <w:i/>
          <w:sz w:val="40"/>
          <w:szCs w:val="40"/>
        </w:rPr>
        <w:t></w:t>
      </w:r>
      <w:r w:rsidRPr="00420B1A">
        <w:rPr>
          <w:rFonts w:ascii="Wingdings" w:eastAsia="Wingdings" w:hAnsi="Wingdings" w:cs="Times New Roman"/>
          <w:i/>
          <w:sz w:val="40"/>
          <w:szCs w:val="40"/>
        </w:rPr>
        <w:t></w:t>
      </w:r>
      <w:r w:rsidRPr="00420B1A">
        <w:rPr>
          <w:rFonts w:ascii="Cambria" w:eastAsia="Cambria" w:hAnsi="Cambria" w:cs="Times New Roman"/>
          <w:i/>
          <w:sz w:val="40"/>
          <w:szCs w:val="40"/>
        </w:rPr>
        <w:t xml:space="preserve">have </w:t>
      </w:r>
      <w:proofErr w:type="spellStart"/>
      <w:r w:rsidRPr="00420B1A">
        <w:rPr>
          <w:rFonts w:ascii="Cambria" w:eastAsia="Cambria" w:hAnsi="Cambria" w:cs="Times New Roman"/>
          <w:i/>
          <w:sz w:val="40"/>
          <w:szCs w:val="40"/>
        </w:rPr>
        <w:t>a</w:t>
      </w:r>
      <w:r w:rsidRPr="00420B1A">
        <w:rPr>
          <w:rFonts w:ascii="Wingdings" w:eastAsia="Wingdings" w:hAnsi="Wingdings" w:cs="Times New Roman"/>
          <w:i/>
          <w:sz w:val="40"/>
          <w:szCs w:val="40"/>
        </w:rPr>
        <w:t></w:t>
      </w:r>
      <w:r w:rsidRPr="00420B1A">
        <w:rPr>
          <w:rFonts w:ascii="Cambria" w:eastAsia="Cambria" w:hAnsi="Cambria" w:cs="Times New Roman"/>
          <w:b/>
          <w:i/>
          <w:sz w:val="40"/>
          <w:szCs w:val="40"/>
        </w:rPr>
        <w:t>linear</w:t>
      </w:r>
      <w:r w:rsidRPr="00420B1A">
        <w:rPr>
          <w:rFonts w:ascii="Wingdings" w:eastAsia="Wingdings" w:hAnsi="Wingdings" w:cs="Times New Roman"/>
          <w:i/>
          <w:sz w:val="40"/>
          <w:szCs w:val="40"/>
        </w:rPr>
        <w:t></w:t>
      </w:r>
      <w:r w:rsidRPr="00420B1A">
        <w:rPr>
          <w:rFonts w:ascii="Cambria" w:eastAsia="Cambria" w:hAnsi="Cambria" w:cs="Times New Roman"/>
          <w:i/>
          <w:sz w:val="40"/>
          <w:szCs w:val="40"/>
        </w:rPr>
        <w:t>shape</w:t>
      </w:r>
      <w:proofErr w:type="spellEnd"/>
      <w:r w:rsidRPr="00420B1A">
        <w:rPr>
          <w:rFonts w:ascii="Cambria" w:eastAsia="Cambria" w:hAnsi="Cambria" w:cs="Times New Roman"/>
          <w:i/>
          <w:sz w:val="40"/>
          <w:szCs w:val="40"/>
        </w:rPr>
        <w:t xml:space="preserve">, </w:t>
      </w:r>
      <w:proofErr w:type="spellStart"/>
      <w:r w:rsidRPr="00420B1A">
        <w:rPr>
          <w:rFonts w:ascii="Cambria" w:eastAsia="Cambria" w:hAnsi="Cambria" w:cs="Times New Roman"/>
          <w:i/>
          <w:sz w:val="40"/>
          <w:szCs w:val="40"/>
        </w:rPr>
        <w:t>with</w:t>
      </w:r>
      <w:r w:rsidRPr="00420B1A">
        <w:rPr>
          <w:rFonts w:ascii="Wingdings" w:eastAsia="Wingdings" w:hAnsi="Wingdings" w:cs="Times New Roman"/>
          <w:i/>
          <w:sz w:val="40"/>
          <w:szCs w:val="40"/>
        </w:rPr>
        <w:t></w:t>
      </w:r>
      <w:r w:rsidRPr="00420B1A">
        <w:rPr>
          <w:rFonts w:ascii="Cambria" w:eastAsia="Cambria" w:hAnsi="Cambria" w:cs="Times New Roman"/>
          <w:b/>
          <w:i/>
          <w:sz w:val="40"/>
          <w:szCs w:val="40"/>
        </w:rPr>
        <w:t>two</w:t>
      </w:r>
      <w:r w:rsidRPr="00420B1A">
        <w:rPr>
          <w:rFonts w:ascii="Wingdings" w:eastAsia="Wingdings" w:hAnsi="Wingdings" w:cs="Times New Roman"/>
          <w:i/>
          <w:sz w:val="40"/>
          <w:szCs w:val="40"/>
        </w:rPr>
        <w:t></w:t>
      </w:r>
      <w:r w:rsidRPr="00420B1A">
        <w:rPr>
          <w:rFonts w:ascii="Cambria" w:eastAsia="Cambria" w:hAnsi="Cambria" w:cs="Times New Roman"/>
          <w:i/>
          <w:sz w:val="40"/>
          <w:szCs w:val="40"/>
        </w:rPr>
        <w:t>unhybridized</w:t>
      </w:r>
      <w:proofErr w:type="spellEnd"/>
      <w:r w:rsidRPr="00420B1A">
        <w:rPr>
          <w:rFonts w:ascii="Cambria" w:eastAsia="Cambria" w:hAnsi="Cambria" w:cs="Times New Roman"/>
          <w:i/>
          <w:sz w:val="40"/>
          <w:szCs w:val="40"/>
        </w:rPr>
        <w:t xml:space="preserve"> p </w:t>
      </w:r>
      <w:proofErr w:type="spellStart"/>
      <w:r w:rsidRPr="00420B1A">
        <w:rPr>
          <w:rFonts w:ascii="Cambria" w:eastAsia="Cambria" w:hAnsi="Cambria" w:cs="Times New Roman"/>
          <w:i/>
          <w:sz w:val="40"/>
          <w:szCs w:val="40"/>
        </w:rPr>
        <w:t>orbitals</w:t>
      </w:r>
      <w:proofErr w:type="spellEnd"/>
    </w:p>
    <w:p w:rsidR="000F406D" w:rsidRDefault="000F406D" w:rsidP="000F406D">
      <w:pPr>
        <w:tabs>
          <w:tab w:val="left" w:pos="1440"/>
        </w:tabs>
        <w:spacing w:after="0" w:line="0" w:lineRule="atLeast"/>
        <w:jc w:val="center"/>
        <w:rPr>
          <w:rFonts w:ascii="Cambria" w:eastAsia="Cambria" w:hAnsi="Cambria"/>
          <w:b/>
          <w:sz w:val="24"/>
        </w:rPr>
      </w:pPr>
    </w:p>
    <w:p w:rsidR="000F406D" w:rsidRDefault="000F406D" w:rsidP="000F406D">
      <w:pPr>
        <w:rPr>
          <w:rFonts w:ascii="Cambria" w:eastAsia="Cambria" w:hAnsi="Cambria"/>
          <w:b/>
          <w:sz w:val="24"/>
        </w:rPr>
      </w:pPr>
      <w:r>
        <w:rPr>
          <w:rFonts w:ascii="Cambria" w:eastAsia="Cambria" w:hAnsi="Cambria"/>
          <w:b/>
          <w:sz w:val="24"/>
        </w:rPr>
        <w:br w:type="page"/>
      </w:r>
    </w:p>
    <w:p w:rsidR="000F406D" w:rsidRPr="000F406D" w:rsidRDefault="000F406D" w:rsidP="000F406D">
      <w:pPr>
        <w:jc w:val="center"/>
        <w:rPr>
          <w:rFonts w:ascii="Algerian" w:eastAsia="Cambria" w:hAnsi="Algerian" w:cs="Times New Roman"/>
          <w:b/>
          <w:sz w:val="56"/>
          <w:szCs w:val="56"/>
          <w:u w:val="single"/>
        </w:rPr>
      </w:pPr>
      <w:proofErr w:type="gramStart"/>
      <w:r w:rsidRPr="000F406D">
        <w:rPr>
          <w:rFonts w:ascii="Algerian" w:eastAsia="Cambria" w:hAnsi="Algerian" w:cs="Times New Roman"/>
          <w:b/>
          <w:sz w:val="56"/>
          <w:szCs w:val="56"/>
          <w:u w:val="single"/>
        </w:rPr>
        <w:lastRenderedPageBreak/>
        <w:t>sp2</w:t>
      </w:r>
      <w:proofErr w:type="gramEnd"/>
      <w:r w:rsidRPr="000F406D">
        <w:rPr>
          <w:rFonts w:ascii="Algerian" w:eastAsia="Cambria" w:hAnsi="Algerian" w:cs="Times New Roman"/>
          <w:b/>
          <w:sz w:val="56"/>
          <w:szCs w:val="56"/>
          <w:u w:val="single"/>
        </w:rPr>
        <w:t xml:space="preserve"> hybridization</w:t>
      </w:r>
      <w:r w:rsidRPr="000F406D">
        <w:rPr>
          <w:rFonts w:ascii="Algerian" w:eastAsia="Cambria" w:hAnsi="Algerian" w:cs="Times New Roman"/>
          <w:sz w:val="56"/>
          <w:szCs w:val="56"/>
          <w:u w:val="single"/>
        </w:rPr>
        <w:t>:</w:t>
      </w:r>
    </w:p>
    <w:p w:rsidR="000F406D" w:rsidRDefault="000F406D" w:rsidP="000F406D">
      <w:pPr>
        <w:spacing w:line="5" w:lineRule="exact"/>
        <w:rPr>
          <w:rFonts w:ascii="Times New Roman" w:eastAsia="Times New Roman" w:hAnsi="Times New Roman" w:cs="Times New Roman"/>
          <w:sz w:val="24"/>
        </w:rPr>
      </w:pPr>
    </w:p>
    <w:p w:rsidR="00474322" w:rsidRDefault="000F406D" w:rsidP="000F406D">
      <w:pPr>
        <w:spacing w:line="293" w:lineRule="auto"/>
        <w:ind w:left="1800" w:right="2840"/>
        <w:rPr>
          <w:rFonts w:ascii="Wingdings" w:eastAsia="Wingdings" w:hAnsi="Wingdings" w:cs="Times New Roman"/>
          <w:i/>
          <w:sz w:val="40"/>
          <w:szCs w:val="40"/>
        </w:rPr>
      </w:pPr>
      <w:r w:rsidRPr="00420B1A">
        <w:rPr>
          <w:rFonts w:ascii="Wingdings" w:eastAsia="Wingdings" w:hAnsi="Wingdings" w:cs="Times New Roman"/>
          <w:i/>
          <w:sz w:val="40"/>
          <w:szCs w:val="40"/>
        </w:rPr>
        <w:t></w:t>
      </w:r>
      <w:r w:rsidRPr="00420B1A">
        <w:rPr>
          <w:rFonts w:ascii="Wingdings" w:eastAsia="Wingdings" w:hAnsi="Wingdings" w:cs="Times New Roman"/>
          <w:i/>
          <w:sz w:val="40"/>
          <w:szCs w:val="40"/>
        </w:rPr>
        <w:t></w:t>
      </w:r>
      <w:r w:rsidRPr="00420B1A">
        <w:rPr>
          <w:rFonts w:ascii="Wingdings" w:eastAsia="Wingdings" w:hAnsi="Wingdings" w:cs="Times New Roman"/>
          <w:i/>
          <w:sz w:val="40"/>
          <w:szCs w:val="40"/>
        </w:rPr>
        <w:t></w:t>
      </w:r>
      <w:r w:rsidRPr="00420B1A">
        <w:rPr>
          <w:rFonts w:ascii="Cambria" w:eastAsia="Cambria" w:hAnsi="Cambria" w:cs="Times New Roman"/>
          <w:i/>
          <w:sz w:val="40"/>
          <w:szCs w:val="40"/>
        </w:rPr>
        <w:t xml:space="preserve">mixture </w:t>
      </w:r>
      <w:proofErr w:type="spellStart"/>
      <w:r w:rsidRPr="00420B1A">
        <w:rPr>
          <w:rFonts w:ascii="Cambria" w:eastAsia="Cambria" w:hAnsi="Cambria" w:cs="Times New Roman"/>
          <w:i/>
          <w:sz w:val="40"/>
          <w:szCs w:val="40"/>
        </w:rPr>
        <w:t>of</w:t>
      </w:r>
      <w:r w:rsidRPr="00420B1A">
        <w:rPr>
          <w:rFonts w:ascii="Wingdings" w:eastAsia="Wingdings" w:hAnsi="Wingdings" w:cs="Times New Roman"/>
          <w:i/>
          <w:sz w:val="40"/>
          <w:szCs w:val="40"/>
        </w:rPr>
        <w:t></w:t>
      </w:r>
      <w:r w:rsidRPr="00420B1A">
        <w:rPr>
          <w:rFonts w:ascii="Cambria" w:eastAsia="Cambria" w:hAnsi="Cambria" w:cs="Times New Roman"/>
          <w:b/>
          <w:i/>
          <w:sz w:val="40"/>
          <w:szCs w:val="40"/>
        </w:rPr>
        <w:t>one</w:t>
      </w:r>
      <w:r w:rsidRPr="00420B1A">
        <w:rPr>
          <w:rFonts w:ascii="Wingdings" w:eastAsia="Wingdings" w:hAnsi="Wingdings" w:cs="Times New Roman"/>
          <w:i/>
          <w:sz w:val="40"/>
          <w:szCs w:val="40"/>
        </w:rPr>
        <w:t></w:t>
      </w:r>
      <w:r w:rsidRPr="00420B1A">
        <w:rPr>
          <w:rFonts w:ascii="Cambria" w:eastAsia="Cambria" w:hAnsi="Cambria" w:cs="Times New Roman"/>
          <w:i/>
          <w:sz w:val="40"/>
          <w:szCs w:val="40"/>
        </w:rPr>
        <w:t>s</w:t>
      </w:r>
      <w:proofErr w:type="spellEnd"/>
      <w:r w:rsidRPr="00420B1A">
        <w:rPr>
          <w:rFonts w:ascii="Cambria" w:eastAsia="Cambria" w:hAnsi="Cambria" w:cs="Times New Roman"/>
          <w:i/>
          <w:sz w:val="40"/>
          <w:szCs w:val="40"/>
        </w:rPr>
        <w:t xml:space="preserve"> orbital </w:t>
      </w:r>
      <w:proofErr w:type="spellStart"/>
      <w:r w:rsidRPr="00420B1A">
        <w:rPr>
          <w:rFonts w:ascii="Cambria" w:eastAsia="Cambria" w:hAnsi="Cambria" w:cs="Times New Roman"/>
          <w:i/>
          <w:sz w:val="40"/>
          <w:szCs w:val="40"/>
        </w:rPr>
        <w:t>and</w:t>
      </w:r>
      <w:r w:rsidRPr="00420B1A">
        <w:rPr>
          <w:rFonts w:ascii="Wingdings" w:eastAsia="Wingdings" w:hAnsi="Wingdings" w:cs="Times New Roman"/>
          <w:i/>
          <w:sz w:val="40"/>
          <w:szCs w:val="40"/>
        </w:rPr>
        <w:t></w:t>
      </w:r>
      <w:r w:rsidRPr="00420B1A">
        <w:rPr>
          <w:rFonts w:ascii="Cambria" w:eastAsia="Cambria" w:hAnsi="Cambria" w:cs="Times New Roman"/>
          <w:b/>
          <w:i/>
          <w:sz w:val="40"/>
          <w:szCs w:val="40"/>
        </w:rPr>
        <w:t>two</w:t>
      </w:r>
      <w:r w:rsidRPr="00420B1A">
        <w:rPr>
          <w:rFonts w:ascii="Wingdings" w:eastAsia="Wingdings" w:hAnsi="Wingdings" w:cs="Times New Roman"/>
          <w:i/>
          <w:sz w:val="40"/>
          <w:szCs w:val="40"/>
        </w:rPr>
        <w:t></w:t>
      </w:r>
      <w:r w:rsidRPr="00420B1A">
        <w:rPr>
          <w:rFonts w:ascii="Cambria" w:eastAsia="Cambria" w:hAnsi="Cambria" w:cs="Times New Roman"/>
          <w:i/>
          <w:sz w:val="40"/>
          <w:szCs w:val="40"/>
        </w:rPr>
        <w:t>p</w:t>
      </w:r>
      <w:proofErr w:type="spellEnd"/>
      <w:r w:rsidRPr="00420B1A">
        <w:rPr>
          <w:rFonts w:ascii="Cambria" w:eastAsia="Cambria" w:hAnsi="Cambria" w:cs="Times New Roman"/>
          <w:i/>
          <w:sz w:val="40"/>
          <w:szCs w:val="40"/>
        </w:rPr>
        <w:t xml:space="preserve"> </w:t>
      </w:r>
      <w:proofErr w:type="spellStart"/>
      <w:r w:rsidRPr="00420B1A">
        <w:rPr>
          <w:rFonts w:ascii="Cambria" w:eastAsia="Cambria" w:hAnsi="Cambria" w:cs="Times New Roman"/>
          <w:i/>
          <w:sz w:val="40"/>
          <w:szCs w:val="40"/>
        </w:rPr>
        <w:t>orbitals</w:t>
      </w:r>
      <w:proofErr w:type="spellEnd"/>
      <w:r w:rsidRPr="00420B1A">
        <w:rPr>
          <w:rFonts w:ascii="Wingdings" w:eastAsia="Wingdings" w:hAnsi="Wingdings" w:cs="Times New Roman"/>
          <w:i/>
          <w:sz w:val="40"/>
          <w:szCs w:val="40"/>
        </w:rPr>
        <w:t></w:t>
      </w:r>
    </w:p>
    <w:p w:rsidR="000F406D" w:rsidRPr="00420B1A" w:rsidRDefault="000F406D" w:rsidP="000F406D">
      <w:pPr>
        <w:spacing w:line="293" w:lineRule="auto"/>
        <w:ind w:left="1800" w:right="2840"/>
        <w:rPr>
          <w:rFonts w:ascii="Cambria" w:eastAsia="Cambria" w:hAnsi="Cambria" w:cs="Times New Roman"/>
          <w:i/>
          <w:sz w:val="40"/>
          <w:szCs w:val="40"/>
        </w:rPr>
      </w:pPr>
      <w:r w:rsidRPr="00420B1A">
        <w:rPr>
          <w:rFonts w:ascii="Wingdings" w:eastAsia="Wingdings" w:hAnsi="Wingdings" w:cs="Times New Roman"/>
          <w:i/>
          <w:sz w:val="40"/>
          <w:szCs w:val="40"/>
        </w:rPr>
        <w:t></w:t>
      </w:r>
      <w:r w:rsidRPr="00420B1A">
        <w:rPr>
          <w:rFonts w:ascii="Wingdings" w:eastAsia="Wingdings" w:hAnsi="Wingdings" w:cs="Times New Roman"/>
          <w:i/>
          <w:sz w:val="40"/>
          <w:szCs w:val="40"/>
        </w:rPr>
        <w:t></w:t>
      </w:r>
      <w:r w:rsidRPr="00420B1A">
        <w:rPr>
          <w:rFonts w:ascii="Wingdings" w:eastAsia="Wingdings" w:hAnsi="Wingdings" w:cs="Times New Roman"/>
          <w:i/>
          <w:sz w:val="40"/>
          <w:szCs w:val="40"/>
        </w:rPr>
        <w:t></w:t>
      </w:r>
      <w:r w:rsidRPr="00420B1A">
        <w:rPr>
          <w:rFonts w:ascii="Cambria" w:eastAsia="Cambria" w:hAnsi="Cambria" w:cs="Times New Roman"/>
          <w:i/>
          <w:sz w:val="40"/>
          <w:szCs w:val="40"/>
        </w:rPr>
        <w:t xml:space="preserve">results </w:t>
      </w:r>
      <w:proofErr w:type="spellStart"/>
      <w:r w:rsidRPr="00420B1A">
        <w:rPr>
          <w:rFonts w:ascii="Cambria" w:eastAsia="Cambria" w:hAnsi="Cambria" w:cs="Times New Roman"/>
          <w:i/>
          <w:sz w:val="40"/>
          <w:szCs w:val="40"/>
        </w:rPr>
        <w:t>in</w:t>
      </w:r>
      <w:r w:rsidRPr="00420B1A">
        <w:rPr>
          <w:rFonts w:ascii="Wingdings" w:eastAsia="Wingdings" w:hAnsi="Wingdings" w:cs="Times New Roman"/>
          <w:i/>
          <w:sz w:val="40"/>
          <w:szCs w:val="40"/>
        </w:rPr>
        <w:t></w:t>
      </w:r>
      <w:r w:rsidRPr="00420B1A">
        <w:rPr>
          <w:rFonts w:ascii="Cambria" w:eastAsia="Cambria" w:hAnsi="Cambria" w:cs="Times New Roman"/>
          <w:b/>
          <w:i/>
          <w:sz w:val="40"/>
          <w:szCs w:val="40"/>
        </w:rPr>
        <w:t>three</w:t>
      </w:r>
      <w:r w:rsidRPr="00420B1A">
        <w:rPr>
          <w:rFonts w:ascii="Wingdings" w:eastAsia="Wingdings" w:hAnsi="Wingdings" w:cs="Times New Roman"/>
          <w:i/>
          <w:sz w:val="40"/>
          <w:szCs w:val="40"/>
        </w:rPr>
        <w:t></w:t>
      </w:r>
      <w:r w:rsidRPr="00420B1A">
        <w:rPr>
          <w:rFonts w:ascii="Cambria" w:eastAsia="Cambria" w:hAnsi="Cambria" w:cs="Times New Roman"/>
          <w:i/>
          <w:sz w:val="40"/>
          <w:szCs w:val="40"/>
        </w:rPr>
        <w:t>degenerate</w:t>
      </w:r>
      <w:proofErr w:type="spellEnd"/>
      <w:r w:rsidRPr="00420B1A">
        <w:rPr>
          <w:rFonts w:ascii="Cambria" w:eastAsia="Cambria" w:hAnsi="Cambria" w:cs="Times New Roman"/>
          <w:i/>
          <w:sz w:val="40"/>
          <w:szCs w:val="40"/>
        </w:rPr>
        <w:t xml:space="preserve"> </w:t>
      </w:r>
      <w:proofErr w:type="spellStart"/>
      <w:r w:rsidRPr="00420B1A">
        <w:rPr>
          <w:rFonts w:ascii="Cambria" w:eastAsia="Cambria" w:hAnsi="Cambria" w:cs="Times New Roman"/>
          <w:i/>
          <w:sz w:val="40"/>
          <w:szCs w:val="40"/>
        </w:rPr>
        <w:t>orbitals</w:t>
      </w:r>
      <w:proofErr w:type="spellEnd"/>
    </w:p>
    <w:p w:rsidR="000F406D" w:rsidRPr="00420B1A" w:rsidRDefault="000F406D" w:rsidP="000F406D">
      <w:pPr>
        <w:spacing w:line="228" w:lineRule="auto"/>
        <w:ind w:left="1800"/>
        <w:rPr>
          <w:rFonts w:ascii="Cambria" w:eastAsia="Cambria" w:hAnsi="Cambria" w:cs="Times New Roman"/>
          <w:i/>
          <w:sz w:val="40"/>
          <w:szCs w:val="40"/>
        </w:rPr>
      </w:pPr>
      <w:r w:rsidRPr="00420B1A">
        <w:rPr>
          <w:rFonts w:ascii="Wingdings" w:eastAsia="Wingdings" w:hAnsi="Wingdings" w:cs="Times New Roman"/>
          <w:i/>
          <w:sz w:val="40"/>
          <w:szCs w:val="40"/>
        </w:rPr>
        <w:t></w:t>
      </w:r>
      <w:r w:rsidRPr="00420B1A">
        <w:rPr>
          <w:rFonts w:ascii="Wingdings" w:eastAsia="Wingdings" w:hAnsi="Wingdings" w:cs="Times New Roman"/>
          <w:i/>
          <w:sz w:val="40"/>
          <w:szCs w:val="40"/>
        </w:rPr>
        <w:t></w:t>
      </w:r>
      <w:r w:rsidRPr="00420B1A">
        <w:rPr>
          <w:rFonts w:ascii="Wingdings" w:eastAsia="Wingdings" w:hAnsi="Wingdings" w:cs="Times New Roman"/>
          <w:i/>
          <w:sz w:val="40"/>
          <w:szCs w:val="40"/>
        </w:rPr>
        <w:t></w:t>
      </w:r>
      <w:r w:rsidRPr="00420B1A">
        <w:rPr>
          <w:rFonts w:ascii="Cambria" w:eastAsia="Cambria" w:hAnsi="Cambria" w:cs="Times New Roman"/>
          <w:i/>
          <w:sz w:val="40"/>
          <w:szCs w:val="40"/>
        </w:rPr>
        <w:t>are at angles of 120° from each other</w:t>
      </w:r>
    </w:p>
    <w:p w:rsidR="000F406D" w:rsidRPr="00420B1A" w:rsidRDefault="000F406D" w:rsidP="000F406D">
      <w:pPr>
        <w:spacing w:line="0" w:lineRule="atLeast"/>
        <w:ind w:left="1800"/>
        <w:rPr>
          <w:rFonts w:ascii="Cambria" w:eastAsia="Cambria" w:hAnsi="Cambria" w:cs="Times New Roman"/>
          <w:i/>
          <w:sz w:val="40"/>
          <w:szCs w:val="40"/>
        </w:rPr>
      </w:pPr>
      <w:r w:rsidRPr="00420B1A">
        <w:rPr>
          <w:rFonts w:ascii="Wingdings" w:eastAsia="Wingdings" w:hAnsi="Wingdings" w:cs="Times New Roman"/>
          <w:i/>
          <w:sz w:val="40"/>
          <w:szCs w:val="40"/>
        </w:rPr>
        <w:t></w:t>
      </w:r>
      <w:r w:rsidRPr="00420B1A">
        <w:rPr>
          <w:rFonts w:ascii="Wingdings" w:eastAsia="Wingdings" w:hAnsi="Wingdings" w:cs="Times New Roman"/>
          <w:i/>
          <w:sz w:val="40"/>
          <w:szCs w:val="40"/>
        </w:rPr>
        <w:t></w:t>
      </w:r>
      <w:r w:rsidRPr="00420B1A">
        <w:rPr>
          <w:rFonts w:ascii="Wingdings" w:eastAsia="Wingdings" w:hAnsi="Wingdings" w:cs="Times New Roman"/>
          <w:i/>
          <w:sz w:val="40"/>
          <w:szCs w:val="40"/>
        </w:rPr>
        <w:t></w:t>
      </w:r>
      <w:r w:rsidRPr="00420B1A">
        <w:rPr>
          <w:rFonts w:ascii="Cambria" w:eastAsia="Cambria" w:hAnsi="Cambria" w:cs="Times New Roman"/>
          <w:i/>
          <w:sz w:val="40"/>
          <w:szCs w:val="40"/>
        </w:rPr>
        <w:t xml:space="preserve">have </w:t>
      </w:r>
      <w:proofErr w:type="spellStart"/>
      <w:r w:rsidRPr="00420B1A">
        <w:rPr>
          <w:rFonts w:ascii="Cambria" w:eastAsia="Cambria" w:hAnsi="Cambria" w:cs="Times New Roman"/>
          <w:i/>
          <w:sz w:val="40"/>
          <w:szCs w:val="40"/>
        </w:rPr>
        <w:t>a</w:t>
      </w:r>
      <w:r w:rsidRPr="00420B1A">
        <w:rPr>
          <w:rFonts w:ascii="Wingdings" w:eastAsia="Wingdings" w:hAnsi="Wingdings" w:cs="Times New Roman"/>
          <w:i/>
          <w:sz w:val="40"/>
          <w:szCs w:val="40"/>
        </w:rPr>
        <w:t></w:t>
      </w:r>
      <w:r w:rsidRPr="00420B1A">
        <w:rPr>
          <w:rFonts w:ascii="Cambria" w:eastAsia="Cambria" w:hAnsi="Cambria" w:cs="Times New Roman"/>
          <w:b/>
          <w:i/>
          <w:sz w:val="40"/>
          <w:szCs w:val="40"/>
        </w:rPr>
        <w:t>trigonal</w:t>
      </w:r>
      <w:proofErr w:type="spellEnd"/>
      <w:r w:rsidRPr="00420B1A">
        <w:rPr>
          <w:rFonts w:ascii="Cambria" w:eastAsia="Cambria" w:hAnsi="Cambria" w:cs="Times New Roman"/>
          <w:b/>
          <w:i/>
          <w:sz w:val="40"/>
          <w:szCs w:val="40"/>
        </w:rPr>
        <w:t xml:space="preserve"> </w:t>
      </w:r>
      <w:proofErr w:type="spellStart"/>
      <w:r w:rsidRPr="00420B1A">
        <w:rPr>
          <w:rFonts w:ascii="Cambria" w:eastAsia="Cambria" w:hAnsi="Cambria" w:cs="Times New Roman"/>
          <w:b/>
          <w:i/>
          <w:sz w:val="40"/>
          <w:szCs w:val="40"/>
        </w:rPr>
        <w:t>planar</w:t>
      </w:r>
      <w:r w:rsidRPr="00420B1A">
        <w:rPr>
          <w:rFonts w:ascii="Wingdings" w:eastAsia="Wingdings" w:hAnsi="Wingdings" w:cs="Times New Roman"/>
          <w:i/>
          <w:sz w:val="40"/>
          <w:szCs w:val="40"/>
        </w:rPr>
        <w:t></w:t>
      </w:r>
      <w:r w:rsidRPr="00420B1A">
        <w:rPr>
          <w:rFonts w:ascii="Cambria" w:eastAsia="Cambria" w:hAnsi="Cambria" w:cs="Times New Roman"/>
          <w:i/>
          <w:sz w:val="40"/>
          <w:szCs w:val="40"/>
        </w:rPr>
        <w:t>shape</w:t>
      </w:r>
      <w:proofErr w:type="spellEnd"/>
      <w:r w:rsidRPr="00420B1A">
        <w:rPr>
          <w:rFonts w:ascii="Cambria" w:eastAsia="Cambria" w:hAnsi="Cambria" w:cs="Times New Roman"/>
          <w:i/>
          <w:sz w:val="40"/>
          <w:szCs w:val="40"/>
        </w:rPr>
        <w:t xml:space="preserve">, </w:t>
      </w:r>
      <w:proofErr w:type="spellStart"/>
      <w:r w:rsidRPr="00420B1A">
        <w:rPr>
          <w:rFonts w:ascii="Cambria" w:eastAsia="Cambria" w:hAnsi="Cambria" w:cs="Times New Roman"/>
          <w:i/>
          <w:sz w:val="40"/>
          <w:szCs w:val="40"/>
        </w:rPr>
        <w:t>with</w:t>
      </w:r>
      <w:r w:rsidRPr="00420B1A">
        <w:rPr>
          <w:rFonts w:ascii="Wingdings" w:eastAsia="Wingdings" w:hAnsi="Wingdings" w:cs="Times New Roman"/>
          <w:i/>
          <w:sz w:val="40"/>
          <w:szCs w:val="40"/>
        </w:rPr>
        <w:t></w:t>
      </w:r>
      <w:r w:rsidRPr="00420B1A">
        <w:rPr>
          <w:rFonts w:ascii="Cambria" w:eastAsia="Cambria" w:hAnsi="Cambria" w:cs="Times New Roman"/>
          <w:b/>
          <w:i/>
          <w:sz w:val="40"/>
          <w:szCs w:val="40"/>
        </w:rPr>
        <w:t>one</w:t>
      </w:r>
      <w:r w:rsidRPr="00420B1A">
        <w:rPr>
          <w:rFonts w:ascii="Wingdings" w:eastAsia="Wingdings" w:hAnsi="Wingdings" w:cs="Times New Roman"/>
          <w:i/>
          <w:sz w:val="40"/>
          <w:szCs w:val="40"/>
        </w:rPr>
        <w:t></w:t>
      </w:r>
      <w:r w:rsidRPr="00420B1A">
        <w:rPr>
          <w:rFonts w:ascii="Cambria" w:eastAsia="Cambria" w:hAnsi="Cambria" w:cs="Times New Roman"/>
          <w:i/>
          <w:sz w:val="40"/>
          <w:szCs w:val="40"/>
        </w:rPr>
        <w:t>unhybridized</w:t>
      </w:r>
      <w:proofErr w:type="spellEnd"/>
      <w:r w:rsidRPr="00420B1A">
        <w:rPr>
          <w:rFonts w:ascii="Cambria" w:eastAsia="Cambria" w:hAnsi="Cambria" w:cs="Times New Roman"/>
          <w:i/>
          <w:sz w:val="40"/>
          <w:szCs w:val="40"/>
        </w:rPr>
        <w:t xml:space="preserve"> p orbital</w:t>
      </w:r>
    </w:p>
    <w:p w:rsidR="000F406D" w:rsidRDefault="000F406D" w:rsidP="000F406D">
      <w:pPr>
        <w:spacing w:line="275" w:lineRule="exact"/>
        <w:rPr>
          <w:rFonts w:ascii="Times New Roman" w:eastAsia="Times New Roman" w:hAnsi="Times New Roman" w:cs="Times New Roman"/>
          <w:sz w:val="24"/>
        </w:rPr>
      </w:pPr>
    </w:p>
    <w:p w:rsidR="000F406D" w:rsidRDefault="000F406D" w:rsidP="000F406D">
      <w:pPr>
        <w:tabs>
          <w:tab w:val="left" w:pos="1440"/>
        </w:tabs>
        <w:spacing w:after="0" w:line="0" w:lineRule="atLeast"/>
        <w:jc w:val="center"/>
        <w:rPr>
          <w:rFonts w:ascii="Cambria" w:eastAsia="Cambria" w:hAnsi="Cambria"/>
          <w:b/>
          <w:sz w:val="24"/>
        </w:rPr>
      </w:pPr>
    </w:p>
    <w:p w:rsidR="000F406D" w:rsidRDefault="000F406D" w:rsidP="000F406D">
      <w:pPr>
        <w:tabs>
          <w:tab w:val="left" w:pos="1440"/>
        </w:tabs>
        <w:spacing w:after="0" w:line="0" w:lineRule="atLeast"/>
        <w:jc w:val="center"/>
        <w:rPr>
          <w:rFonts w:ascii="Cambria" w:eastAsia="Cambria" w:hAnsi="Cambria"/>
          <w:b/>
          <w:sz w:val="24"/>
        </w:rPr>
      </w:pPr>
    </w:p>
    <w:p w:rsidR="000F406D" w:rsidRDefault="000F406D" w:rsidP="000F406D">
      <w:pPr>
        <w:tabs>
          <w:tab w:val="left" w:pos="1440"/>
        </w:tabs>
        <w:spacing w:after="0" w:line="0" w:lineRule="atLeast"/>
        <w:jc w:val="center"/>
        <w:rPr>
          <w:rFonts w:ascii="Cambria" w:eastAsia="Cambria" w:hAnsi="Cambria"/>
          <w:b/>
          <w:sz w:val="24"/>
        </w:rPr>
      </w:pPr>
    </w:p>
    <w:p w:rsidR="000F406D" w:rsidRDefault="000F406D" w:rsidP="000F406D">
      <w:pPr>
        <w:tabs>
          <w:tab w:val="left" w:pos="1440"/>
        </w:tabs>
        <w:spacing w:after="0" w:line="0" w:lineRule="atLeast"/>
        <w:jc w:val="center"/>
        <w:rPr>
          <w:rFonts w:ascii="Cambria" w:eastAsia="Cambria" w:hAnsi="Cambria"/>
          <w:b/>
          <w:sz w:val="24"/>
        </w:rPr>
      </w:pPr>
    </w:p>
    <w:p w:rsidR="000F406D" w:rsidRDefault="000F406D" w:rsidP="000F406D">
      <w:pPr>
        <w:tabs>
          <w:tab w:val="left" w:pos="1440"/>
        </w:tabs>
        <w:spacing w:after="0" w:line="0" w:lineRule="atLeast"/>
        <w:jc w:val="center"/>
        <w:rPr>
          <w:rFonts w:ascii="Cambria" w:eastAsia="Cambria" w:hAnsi="Cambria"/>
          <w:b/>
          <w:sz w:val="24"/>
        </w:rPr>
      </w:pPr>
    </w:p>
    <w:p w:rsidR="000F406D" w:rsidRDefault="000F406D" w:rsidP="000F406D">
      <w:pPr>
        <w:tabs>
          <w:tab w:val="left" w:pos="1440"/>
        </w:tabs>
        <w:spacing w:after="0" w:line="0" w:lineRule="atLeast"/>
        <w:jc w:val="center"/>
        <w:rPr>
          <w:rFonts w:ascii="Cambria" w:eastAsia="Cambria" w:hAnsi="Cambria"/>
          <w:b/>
          <w:sz w:val="24"/>
        </w:rPr>
      </w:pPr>
    </w:p>
    <w:p w:rsidR="000F406D" w:rsidRDefault="000F406D" w:rsidP="000F406D">
      <w:pPr>
        <w:tabs>
          <w:tab w:val="left" w:pos="1440"/>
        </w:tabs>
        <w:spacing w:after="0" w:line="0" w:lineRule="atLeast"/>
        <w:jc w:val="center"/>
        <w:rPr>
          <w:rFonts w:ascii="Cambria" w:eastAsia="Cambria" w:hAnsi="Cambria"/>
          <w:b/>
          <w:sz w:val="24"/>
        </w:rPr>
      </w:pPr>
    </w:p>
    <w:p w:rsidR="000F406D" w:rsidRDefault="000F406D" w:rsidP="000F406D">
      <w:pPr>
        <w:tabs>
          <w:tab w:val="left" w:pos="1440"/>
        </w:tabs>
        <w:spacing w:after="0" w:line="0" w:lineRule="atLeast"/>
        <w:jc w:val="center"/>
        <w:rPr>
          <w:rFonts w:ascii="Cambria" w:eastAsia="Cambria" w:hAnsi="Cambria"/>
          <w:b/>
          <w:sz w:val="24"/>
        </w:rPr>
      </w:pPr>
    </w:p>
    <w:p w:rsidR="000F406D" w:rsidRDefault="000F406D" w:rsidP="000F406D">
      <w:pPr>
        <w:tabs>
          <w:tab w:val="left" w:pos="1440"/>
        </w:tabs>
        <w:spacing w:after="0" w:line="0" w:lineRule="atLeast"/>
        <w:jc w:val="center"/>
        <w:rPr>
          <w:rFonts w:ascii="Cambria" w:eastAsia="Cambria" w:hAnsi="Cambria"/>
          <w:b/>
          <w:sz w:val="24"/>
        </w:rPr>
      </w:pPr>
    </w:p>
    <w:p w:rsidR="000F406D" w:rsidRDefault="000F406D" w:rsidP="000F406D">
      <w:pPr>
        <w:tabs>
          <w:tab w:val="left" w:pos="1440"/>
        </w:tabs>
        <w:spacing w:after="0" w:line="0" w:lineRule="atLeast"/>
        <w:jc w:val="center"/>
        <w:rPr>
          <w:rFonts w:ascii="Cambria" w:eastAsia="Cambria" w:hAnsi="Cambria"/>
          <w:b/>
          <w:sz w:val="24"/>
        </w:rPr>
      </w:pPr>
    </w:p>
    <w:p w:rsidR="000F406D" w:rsidRDefault="000F406D" w:rsidP="000F406D">
      <w:pPr>
        <w:tabs>
          <w:tab w:val="left" w:pos="1440"/>
        </w:tabs>
        <w:spacing w:after="0" w:line="0" w:lineRule="atLeast"/>
        <w:jc w:val="center"/>
        <w:rPr>
          <w:rFonts w:ascii="Cambria" w:eastAsia="Cambria" w:hAnsi="Cambria"/>
          <w:b/>
          <w:sz w:val="24"/>
        </w:rPr>
      </w:pPr>
    </w:p>
    <w:p w:rsidR="000F406D" w:rsidRDefault="000F406D" w:rsidP="000F406D">
      <w:pPr>
        <w:tabs>
          <w:tab w:val="left" w:pos="1440"/>
        </w:tabs>
        <w:spacing w:after="0" w:line="0" w:lineRule="atLeast"/>
        <w:jc w:val="center"/>
        <w:rPr>
          <w:rFonts w:ascii="Cambria" w:eastAsia="Cambria" w:hAnsi="Cambria"/>
          <w:b/>
          <w:sz w:val="24"/>
        </w:rPr>
      </w:pPr>
    </w:p>
    <w:p w:rsidR="000F406D" w:rsidRDefault="000F406D" w:rsidP="000F406D">
      <w:pPr>
        <w:tabs>
          <w:tab w:val="left" w:pos="1440"/>
        </w:tabs>
        <w:spacing w:after="0" w:line="0" w:lineRule="atLeast"/>
        <w:jc w:val="center"/>
        <w:rPr>
          <w:rFonts w:ascii="Cambria" w:eastAsia="Cambria" w:hAnsi="Cambria"/>
          <w:b/>
          <w:sz w:val="24"/>
        </w:rPr>
      </w:pPr>
    </w:p>
    <w:p w:rsidR="000F406D" w:rsidRDefault="000F406D" w:rsidP="000F406D">
      <w:pPr>
        <w:tabs>
          <w:tab w:val="left" w:pos="1440"/>
        </w:tabs>
        <w:spacing w:after="0" w:line="0" w:lineRule="atLeast"/>
        <w:jc w:val="center"/>
        <w:rPr>
          <w:rFonts w:ascii="Cambria" w:eastAsia="Cambria" w:hAnsi="Cambria"/>
          <w:b/>
          <w:sz w:val="24"/>
        </w:rPr>
      </w:pPr>
    </w:p>
    <w:p w:rsidR="000F406D" w:rsidRDefault="000F406D" w:rsidP="000F406D">
      <w:pPr>
        <w:tabs>
          <w:tab w:val="left" w:pos="1440"/>
        </w:tabs>
        <w:spacing w:after="0" w:line="0" w:lineRule="atLeast"/>
        <w:jc w:val="center"/>
        <w:rPr>
          <w:rFonts w:ascii="Cambria" w:eastAsia="Cambria" w:hAnsi="Cambria"/>
          <w:b/>
          <w:sz w:val="24"/>
        </w:rPr>
      </w:pPr>
    </w:p>
    <w:p w:rsidR="000F406D" w:rsidRDefault="000F406D" w:rsidP="000F406D">
      <w:pPr>
        <w:tabs>
          <w:tab w:val="left" w:pos="1440"/>
        </w:tabs>
        <w:spacing w:after="0" w:line="0" w:lineRule="atLeast"/>
        <w:jc w:val="center"/>
        <w:rPr>
          <w:rFonts w:ascii="Cambria" w:eastAsia="Cambria" w:hAnsi="Cambria"/>
          <w:b/>
          <w:sz w:val="24"/>
        </w:rPr>
      </w:pPr>
    </w:p>
    <w:p w:rsidR="000F406D" w:rsidRDefault="000F406D" w:rsidP="000F406D">
      <w:pPr>
        <w:tabs>
          <w:tab w:val="left" w:pos="1440"/>
        </w:tabs>
        <w:spacing w:after="0" w:line="0" w:lineRule="atLeast"/>
        <w:jc w:val="center"/>
        <w:rPr>
          <w:rFonts w:ascii="Cambria" w:eastAsia="Cambria" w:hAnsi="Cambria"/>
          <w:b/>
          <w:sz w:val="24"/>
        </w:rPr>
      </w:pPr>
    </w:p>
    <w:p w:rsidR="000F406D" w:rsidRDefault="000F406D" w:rsidP="000F406D">
      <w:pPr>
        <w:tabs>
          <w:tab w:val="left" w:pos="1440"/>
        </w:tabs>
        <w:spacing w:after="0" w:line="0" w:lineRule="atLeast"/>
        <w:jc w:val="center"/>
        <w:rPr>
          <w:rFonts w:ascii="Cambria" w:eastAsia="Cambria" w:hAnsi="Cambria"/>
          <w:b/>
          <w:sz w:val="24"/>
        </w:rPr>
      </w:pPr>
    </w:p>
    <w:p w:rsidR="000F406D" w:rsidRDefault="000F406D" w:rsidP="000F406D">
      <w:pPr>
        <w:tabs>
          <w:tab w:val="left" w:pos="1440"/>
        </w:tabs>
        <w:spacing w:after="0" w:line="0" w:lineRule="atLeast"/>
        <w:jc w:val="center"/>
        <w:rPr>
          <w:rFonts w:ascii="Cambria" w:eastAsia="Cambria" w:hAnsi="Cambria"/>
          <w:b/>
          <w:sz w:val="24"/>
        </w:rPr>
      </w:pPr>
    </w:p>
    <w:p w:rsidR="000F406D" w:rsidRDefault="000F406D" w:rsidP="000F406D">
      <w:pPr>
        <w:tabs>
          <w:tab w:val="left" w:pos="1440"/>
        </w:tabs>
        <w:spacing w:after="0" w:line="0" w:lineRule="atLeast"/>
        <w:jc w:val="center"/>
        <w:rPr>
          <w:rFonts w:ascii="Cambria" w:eastAsia="Cambria" w:hAnsi="Cambria"/>
          <w:b/>
          <w:sz w:val="24"/>
        </w:rPr>
      </w:pPr>
    </w:p>
    <w:p w:rsidR="000F406D" w:rsidRDefault="000F406D" w:rsidP="000F406D">
      <w:pPr>
        <w:tabs>
          <w:tab w:val="left" w:pos="1440"/>
        </w:tabs>
        <w:spacing w:after="0" w:line="0" w:lineRule="atLeast"/>
        <w:jc w:val="center"/>
        <w:rPr>
          <w:rFonts w:ascii="Cambria" w:eastAsia="Cambria" w:hAnsi="Cambria"/>
          <w:b/>
          <w:sz w:val="24"/>
        </w:rPr>
      </w:pPr>
    </w:p>
    <w:p w:rsidR="000F406D" w:rsidRDefault="000F406D" w:rsidP="000F406D">
      <w:pPr>
        <w:tabs>
          <w:tab w:val="left" w:pos="1440"/>
        </w:tabs>
        <w:spacing w:after="0" w:line="0" w:lineRule="atLeast"/>
        <w:jc w:val="center"/>
        <w:rPr>
          <w:rFonts w:ascii="Cambria" w:eastAsia="Cambria" w:hAnsi="Cambria"/>
          <w:b/>
          <w:sz w:val="24"/>
        </w:rPr>
      </w:pPr>
    </w:p>
    <w:p w:rsidR="00420B1A" w:rsidRDefault="00420B1A" w:rsidP="00420B1A">
      <w:pPr>
        <w:tabs>
          <w:tab w:val="left" w:pos="1440"/>
        </w:tabs>
        <w:spacing w:after="0" w:line="0" w:lineRule="atLeast"/>
        <w:rPr>
          <w:rFonts w:ascii="Cambria" w:eastAsia="Cambria" w:hAnsi="Cambria"/>
          <w:b/>
          <w:sz w:val="24"/>
        </w:rPr>
      </w:pPr>
    </w:p>
    <w:p w:rsidR="00420B1A" w:rsidRDefault="00420B1A" w:rsidP="00420B1A">
      <w:pPr>
        <w:tabs>
          <w:tab w:val="left" w:pos="1440"/>
        </w:tabs>
        <w:spacing w:after="0" w:line="0" w:lineRule="atLeast"/>
        <w:rPr>
          <w:rFonts w:ascii="Cambria" w:eastAsia="Cambria" w:hAnsi="Cambria"/>
          <w:b/>
          <w:sz w:val="24"/>
        </w:rPr>
      </w:pPr>
    </w:p>
    <w:p w:rsidR="000F406D" w:rsidRPr="000F406D" w:rsidRDefault="000F406D" w:rsidP="00420B1A">
      <w:pPr>
        <w:tabs>
          <w:tab w:val="left" w:pos="1440"/>
        </w:tabs>
        <w:spacing w:after="0" w:line="0" w:lineRule="atLeast"/>
        <w:jc w:val="center"/>
        <w:rPr>
          <w:rFonts w:ascii="Algerian" w:eastAsia="Courier New" w:hAnsi="Algerian" w:cs="Times New Roman"/>
          <w:sz w:val="56"/>
          <w:szCs w:val="56"/>
          <w:u w:val="single"/>
        </w:rPr>
      </w:pPr>
      <w:proofErr w:type="gramStart"/>
      <w:r w:rsidRPr="000F406D">
        <w:rPr>
          <w:rFonts w:ascii="Algerian" w:eastAsia="Cambria" w:hAnsi="Algerian" w:cs="Times New Roman"/>
          <w:b/>
          <w:sz w:val="56"/>
          <w:szCs w:val="56"/>
          <w:u w:val="single"/>
        </w:rPr>
        <w:t>sp3</w:t>
      </w:r>
      <w:proofErr w:type="gramEnd"/>
      <w:r w:rsidRPr="000F406D">
        <w:rPr>
          <w:rFonts w:ascii="Algerian" w:eastAsia="Cambria" w:hAnsi="Algerian" w:cs="Times New Roman"/>
          <w:b/>
          <w:sz w:val="56"/>
          <w:szCs w:val="56"/>
          <w:u w:val="single"/>
        </w:rPr>
        <w:t xml:space="preserve"> hybridization</w:t>
      </w:r>
      <w:r w:rsidRPr="000F406D">
        <w:rPr>
          <w:rFonts w:ascii="Algerian" w:eastAsia="Cambria" w:hAnsi="Algerian" w:cs="Times New Roman"/>
          <w:sz w:val="56"/>
          <w:szCs w:val="56"/>
          <w:u w:val="single"/>
        </w:rPr>
        <w:t>:</w:t>
      </w:r>
    </w:p>
    <w:p w:rsidR="00420B1A" w:rsidRDefault="00420B1A" w:rsidP="000F406D">
      <w:pPr>
        <w:spacing w:line="279" w:lineRule="auto"/>
        <w:ind w:left="1800" w:right="2660"/>
        <w:rPr>
          <w:rFonts w:ascii="Wingdings" w:eastAsia="Wingdings" w:hAnsi="Wingdings" w:cs="Times New Roman"/>
          <w:i/>
          <w:sz w:val="40"/>
          <w:szCs w:val="40"/>
        </w:rPr>
      </w:pPr>
    </w:p>
    <w:p w:rsidR="00474322" w:rsidRDefault="000F406D" w:rsidP="000F406D">
      <w:pPr>
        <w:spacing w:line="279" w:lineRule="auto"/>
        <w:ind w:left="1800" w:right="2660"/>
        <w:rPr>
          <w:rFonts w:ascii="Wingdings" w:eastAsia="Wingdings" w:hAnsi="Wingdings" w:cs="Times New Roman"/>
          <w:i/>
          <w:sz w:val="40"/>
          <w:szCs w:val="40"/>
        </w:rPr>
      </w:pPr>
      <w:r w:rsidRPr="00420B1A">
        <w:rPr>
          <w:rFonts w:ascii="Wingdings" w:eastAsia="Wingdings" w:hAnsi="Wingdings" w:cs="Times New Roman"/>
          <w:i/>
          <w:sz w:val="40"/>
          <w:szCs w:val="40"/>
        </w:rPr>
        <w:t></w:t>
      </w:r>
      <w:r w:rsidRPr="00420B1A">
        <w:rPr>
          <w:rFonts w:ascii="Wingdings" w:eastAsia="Wingdings" w:hAnsi="Wingdings" w:cs="Times New Roman"/>
          <w:i/>
          <w:sz w:val="40"/>
          <w:szCs w:val="40"/>
        </w:rPr>
        <w:t></w:t>
      </w:r>
      <w:r w:rsidRPr="00420B1A">
        <w:rPr>
          <w:rFonts w:ascii="Wingdings" w:eastAsia="Wingdings" w:hAnsi="Wingdings" w:cs="Times New Roman"/>
          <w:i/>
          <w:sz w:val="40"/>
          <w:szCs w:val="40"/>
        </w:rPr>
        <w:t></w:t>
      </w:r>
      <w:r w:rsidRPr="00420B1A">
        <w:rPr>
          <w:rFonts w:ascii="Cambria" w:eastAsia="Cambria" w:hAnsi="Cambria" w:cs="Times New Roman"/>
          <w:i/>
          <w:sz w:val="40"/>
          <w:szCs w:val="40"/>
        </w:rPr>
        <w:t xml:space="preserve">mixture </w:t>
      </w:r>
      <w:proofErr w:type="spellStart"/>
      <w:r w:rsidRPr="00420B1A">
        <w:rPr>
          <w:rFonts w:ascii="Cambria" w:eastAsia="Cambria" w:hAnsi="Cambria" w:cs="Times New Roman"/>
          <w:i/>
          <w:sz w:val="40"/>
          <w:szCs w:val="40"/>
        </w:rPr>
        <w:t>of</w:t>
      </w:r>
      <w:r w:rsidRPr="00420B1A">
        <w:rPr>
          <w:rFonts w:ascii="Wingdings" w:eastAsia="Wingdings" w:hAnsi="Wingdings" w:cs="Times New Roman"/>
          <w:i/>
          <w:sz w:val="40"/>
          <w:szCs w:val="40"/>
        </w:rPr>
        <w:t></w:t>
      </w:r>
      <w:r w:rsidRPr="00420B1A">
        <w:rPr>
          <w:rFonts w:ascii="Cambria" w:eastAsia="Cambria" w:hAnsi="Cambria" w:cs="Times New Roman"/>
          <w:b/>
          <w:i/>
          <w:sz w:val="40"/>
          <w:szCs w:val="40"/>
        </w:rPr>
        <w:t>one</w:t>
      </w:r>
      <w:r w:rsidRPr="00420B1A">
        <w:rPr>
          <w:rFonts w:ascii="Wingdings" w:eastAsia="Wingdings" w:hAnsi="Wingdings" w:cs="Times New Roman"/>
          <w:i/>
          <w:sz w:val="40"/>
          <w:szCs w:val="40"/>
        </w:rPr>
        <w:t></w:t>
      </w:r>
      <w:r w:rsidRPr="00420B1A">
        <w:rPr>
          <w:rFonts w:ascii="Cambria" w:eastAsia="Cambria" w:hAnsi="Cambria" w:cs="Times New Roman"/>
          <w:i/>
          <w:sz w:val="40"/>
          <w:szCs w:val="40"/>
        </w:rPr>
        <w:t>s</w:t>
      </w:r>
      <w:proofErr w:type="spellEnd"/>
      <w:r w:rsidRPr="00420B1A">
        <w:rPr>
          <w:rFonts w:ascii="Cambria" w:eastAsia="Cambria" w:hAnsi="Cambria" w:cs="Times New Roman"/>
          <w:i/>
          <w:sz w:val="40"/>
          <w:szCs w:val="40"/>
        </w:rPr>
        <w:t xml:space="preserve"> orbital </w:t>
      </w:r>
      <w:proofErr w:type="spellStart"/>
      <w:r w:rsidRPr="00420B1A">
        <w:rPr>
          <w:rFonts w:ascii="Cambria" w:eastAsia="Cambria" w:hAnsi="Cambria" w:cs="Times New Roman"/>
          <w:i/>
          <w:sz w:val="40"/>
          <w:szCs w:val="40"/>
        </w:rPr>
        <w:t>and</w:t>
      </w:r>
      <w:r w:rsidRPr="00420B1A">
        <w:rPr>
          <w:rFonts w:ascii="Wingdings" w:eastAsia="Wingdings" w:hAnsi="Wingdings" w:cs="Times New Roman"/>
          <w:i/>
          <w:sz w:val="40"/>
          <w:szCs w:val="40"/>
        </w:rPr>
        <w:t></w:t>
      </w:r>
      <w:r w:rsidRPr="00420B1A">
        <w:rPr>
          <w:rFonts w:ascii="Cambria" w:eastAsia="Cambria" w:hAnsi="Cambria" w:cs="Times New Roman"/>
          <w:b/>
          <w:i/>
          <w:sz w:val="40"/>
          <w:szCs w:val="40"/>
        </w:rPr>
        <w:t>three</w:t>
      </w:r>
      <w:r w:rsidRPr="00420B1A">
        <w:rPr>
          <w:rFonts w:ascii="Wingdings" w:eastAsia="Wingdings" w:hAnsi="Wingdings" w:cs="Times New Roman"/>
          <w:i/>
          <w:sz w:val="40"/>
          <w:szCs w:val="40"/>
        </w:rPr>
        <w:t></w:t>
      </w:r>
      <w:r w:rsidRPr="00420B1A">
        <w:rPr>
          <w:rFonts w:ascii="Cambria" w:eastAsia="Cambria" w:hAnsi="Cambria" w:cs="Times New Roman"/>
          <w:i/>
          <w:sz w:val="40"/>
          <w:szCs w:val="40"/>
        </w:rPr>
        <w:t>p</w:t>
      </w:r>
      <w:proofErr w:type="spellEnd"/>
      <w:r w:rsidRPr="00420B1A">
        <w:rPr>
          <w:rFonts w:ascii="Cambria" w:eastAsia="Cambria" w:hAnsi="Cambria" w:cs="Times New Roman"/>
          <w:i/>
          <w:sz w:val="40"/>
          <w:szCs w:val="40"/>
        </w:rPr>
        <w:t xml:space="preserve"> </w:t>
      </w:r>
      <w:proofErr w:type="spellStart"/>
      <w:r w:rsidRPr="00420B1A">
        <w:rPr>
          <w:rFonts w:ascii="Cambria" w:eastAsia="Cambria" w:hAnsi="Cambria" w:cs="Times New Roman"/>
          <w:i/>
          <w:sz w:val="40"/>
          <w:szCs w:val="40"/>
        </w:rPr>
        <w:t>orbitals</w:t>
      </w:r>
      <w:proofErr w:type="spellEnd"/>
      <w:r w:rsidRPr="00420B1A">
        <w:rPr>
          <w:rFonts w:ascii="Wingdings" w:eastAsia="Wingdings" w:hAnsi="Wingdings" w:cs="Times New Roman"/>
          <w:i/>
          <w:sz w:val="40"/>
          <w:szCs w:val="40"/>
        </w:rPr>
        <w:t></w:t>
      </w:r>
    </w:p>
    <w:p w:rsidR="000F406D" w:rsidRPr="00420B1A" w:rsidRDefault="000F406D" w:rsidP="000F406D">
      <w:pPr>
        <w:spacing w:line="279" w:lineRule="auto"/>
        <w:ind w:left="1800" w:right="2660"/>
        <w:rPr>
          <w:rFonts w:ascii="Cambria" w:eastAsia="Cambria" w:hAnsi="Cambria" w:cs="Times New Roman"/>
          <w:i/>
          <w:sz w:val="40"/>
          <w:szCs w:val="40"/>
        </w:rPr>
      </w:pPr>
      <w:r w:rsidRPr="00420B1A">
        <w:rPr>
          <w:rFonts w:ascii="Wingdings" w:eastAsia="Wingdings" w:hAnsi="Wingdings" w:cs="Times New Roman"/>
          <w:i/>
          <w:sz w:val="40"/>
          <w:szCs w:val="40"/>
        </w:rPr>
        <w:t></w:t>
      </w:r>
      <w:r w:rsidRPr="00420B1A">
        <w:rPr>
          <w:rFonts w:ascii="Wingdings" w:eastAsia="Wingdings" w:hAnsi="Wingdings" w:cs="Times New Roman"/>
          <w:i/>
          <w:sz w:val="40"/>
          <w:szCs w:val="40"/>
        </w:rPr>
        <w:t></w:t>
      </w:r>
      <w:r w:rsidRPr="00420B1A">
        <w:rPr>
          <w:rFonts w:ascii="Wingdings" w:eastAsia="Wingdings" w:hAnsi="Wingdings" w:cs="Times New Roman"/>
          <w:i/>
          <w:sz w:val="40"/>
          <w:szCs w:val="40"/>
        </w:rPr>
        <w:t></w:t>
      </w:r>
      <w:r w:rsidRPr="00420B1A">
        <w:rPr>
          <w:rFonts w:ascii="Cambria" w:eastAsia="Cambria" w:hAnsi="Cambria" w:cs="Times New Roman"/>
          <w:i/>
          <w:sz w:val="40"/>
          <w:szCs w:val="40"/>
        </w:rPr>
        <w:t xml:space="preserve">results </w:t>
      </w:r>
      <w:proofErr w:type="spellStart"/>
      <w:r w:rsidRPr="00420B1A">
        <w:rPr>
          <w:rFonts w:ascii="Cambria" w:eastAsia="Cambria" w:hAnsi="Cambria" w:cs="Times New Roman"/>
          <w:i/>
          <w:sz w:val="40"/>
          <w:szCs w:val="40"/>
        </w:rPr>
        <w:t>in</w:t>
      </w:r>
      <w:r w:rsidRPr="00420B1A">
        <w:rPr>
          <w:rFonts w:ascii="Wingdings" w:eastAsia="Wingdings" w:hAnsi="Wingdings" w:cs="Times New Roman"/>
          <w:i/>
          <w:sz w:val="40"/>
          <w:szCs w:val="40"/>
        </w:rPr>
        <w:t></w:t>
      </w:r>
      <w:r w:rsidRPr="00420B1A">
        <w:rPr>
          <w:rFonts w:ascii="Cambria" w:eastAsia="Cambria" w:hAnsi="Cambria" w:cs="Times New Roman"/>
          <w:b/>
          <w:i/>
          <w:sz w:val="40"/>
          <w:szCs w:val="40"/>
        </w:rPr>
        <w:t>four</w:t>
      </w:r>
      <w:r w:rsidRPr="00420B1A">
        <w:rPr>
          <w:rFonts w:ascii="Wingdings" w:eastAsia="Wingdings" w:hAnsi="Wingdings" w:cs="Times New Roman"/>
          <w:i/>
          <w:sz w:val="40"/>
          <w:szCs w:val="40"/>
        </w:rPr>
        <w:t></w:t>
      </w:r>
      <w:r w:rsidRPr="00420B1A">
        <w:rPr>
          <w:rFonts w:ascii="Cambria" w:eastAsia="Cambria" w:hAnsi="Cambria" w:cs="Times New Roman"/>
          <w:i/>
          <w:sz w:val="40"/>
          <w:szCs w:val="40"/>
        </w:rPr>
        <w:t>degenerate</w:t>
      </w:r>
      <w:proofErr w:type="spellEnd"/>
      <w:r w:rsidRPr="00420B1A">
        <w:rPr>
          <w:rFonts w:ascii="Cambria" w:eastAsia="Cambria" w:hAnsi="Cambria" w:cs="Times New Roman"/>
          <w:i/>
          <w:sz w:val="40"/>
          <w:szCs w:val="40"/>
        </w:rPr>
        <w:t xml:space="preserve"> </w:t>
      </w:r>
      <w:proofErr w:type="spellStart"/>
      <w:r w:rsidRPr="00420B1A">
        <w:rPr>
          <w:rFonts w:ascii="Cambria" w:eastAsia="Cambria" w:hAnsi="Cambria" w:cs="Times New Roman"/>
          <w:i/>
          <w:sz w:val="40"/>
          <w:szCs w:val="40"/>
        </w:rPr>
        <w:t>orbitals</w:t>
      </w:r>
      <w:proofErr w:type="spellEnd"/>
    </w:p>
    <w:p w:rsidR="000F406D" w:rsidRPr="00420B1A" w:rsidRDefault="000F406D" w:rsidP="000F406D">
      <w:pPr>
        <w:spacing w:line="229" w:lineRule="auto"/>
        <w:ind w:left="1800"/>
        <w:rPr>
          <w:rFonts w:ascii="Cambria" w:eastAsia="Cambria" w:hAnsi="Cambria" w:cs="Times New Roman"/>
          <w:i/>
          <w:sz w:val="40"/>
          <w:szCs w:val="40"/>
        </w:rPr>
      </w:pPr>
      <w:r w:rsidRPr="00420B1A">
        <w:rPr>
          <w:rFonts w:ascii="Wingdings" w:eastAsia="Wingdings" w:hAnsi="Wingdings" w:cs="Times New Roman"/>
          <w:i/>
          <w:sz w:val="40"/>
          <w:szCs w:val="40"/>
        </w:rPr>
        <w:t></w:t>
      </w:r>
      <w:r w:rsidRPr="00420B1A">
        <w:rPr>
          <w:rFonts w:ascii="Wingdings" w:eastAsia="Wingdings" w:hAnsi="Wingdings" w:cs="Times New Roman"/>
          <w:i/>
          <w:sz w:val="40"/>
          <w:szCs w:val="40"/>
        </w:rPr>
        <w:t></w:t>
      </w:r>
      <w:r w:rsidRPr="00420B1A">
        <w:rPr>
          <w:rFonts w:ascii="Wingdings" w:eastAsia="Wingdings" w:hAnsi="Wingdings" w:cs="Times New Roman"/>
          <w:i/>
          <w:sz w:val="40"/>
          <w:szCs w:val="40"/>
        </w:rPr>
        <w:t></w:t>
      </w:r>
      <w:r w:rsidRPr="00420B1A">
        <w:rPr>
          <w:rFonts w:ascii="Cambria" w:eastAsia="Cambria" w:hAnsi="Cambria" w:cs="Times New Roman"/>
          <w:i/>
          <w:sz w:val="40"/>
          <w:szCs w:val="40"/>
        </w:rPr>
        <w:t>are at angles of 109.5° from each other</w:t>
      </w:r>
    </w:p>
    <w:p w:rsidR="000F406D" w:rsidRPr="00420B1A" w:rsidRDefault="000F406D" w:rsidP="000F406D">
      <w:pPr>
        <w:spacing w:line="1" w:lineRule="exact"/>
        <w:rPr>
          <w:rFonts w:ascii="Times New Roman" w:eastAsia="Times New Roman" w:hAnsi="Times New Roman" w:cs="Times New Roman"/>
          <w:i/>
          <w:sz w:val="40"/>
          <w:szCs w:val="40"/>
        </w:rPr>
      </w:pPr>
    </w:p>
    <w:p w:rsidR="000F406D" w:rsidRPr="00420B1A" w:rsidRDefault="000F406D" w:rsidP="000F406D">
      <w:pPr>
        <w:spacing w:line="0" w:lineRule="atLeast"/>
        <w:ind w:left="1800"/>
        <w:rPr>
          <w:rFonts w:ascii="Cambria" w:eastAsia="Cambria" w:hAnsi="Cambria" w:cs="Times New Roman"/>
          <w:i/>
          <w:sz w:val="40"/>
          <w:szCs w:val="40"/>
        </w:rPr>
      </w:pPr>
      <w:r w:rsidRPr="00420B1A">
        <w:rPr>
          <w:rFonts w:ascii="Wingdings" w:eastAsia="Wingdings" w:hAnsi="Wingdings" w:cs="Times New Roman"/>
          <w:i/>
          <w:sz w:val="40"/>
          <w:szCs w:val="40"/>
        </w:rPr>
        <w:t></w:t>
      </w:r>
      <w:r w:rsidRPr="00420B1A">
        <w:rPr>
          <w:rFonts w:ascii="Wingdings" w:eastAsia="Wingdings" w:hAnsi="Wingdings" w:cs="Times New Roman"/>
          <w:i/>
          <w:sz w:val="40"/>
          <w:szCs w:val="40"/>
        </w:rPr>
        <w:t></w:t>
      </w:r>
      <w:r w:rsidRPr="00420B1A">
        <w:rPr>
          <w:rFonts w:ascii="Wingdings" w:eastAsia="Wingdings" w:hAnsi="Wingdings" w:cs="Times New Roman"/>
          <w:i/>
          <w:sz w:val="40"/>
          <w:szCs w:val="40"/>
        </w:rPr>
        <w:t></w:t>
      </w:r>
      <w:r w:rsidRPr="00420B1A">
        <w:rPr>
          <w:rFonts w:ascii="Cambria" w:eastAsia="Cambria" w:hAnsi="Cambria" w:cs="Times New Roman"/>
          <w:i/>
          <w:sz w:val="40"/>
          <w:szCs w:val="40"/>
        </w:rPr>
        <w:t xml:space="preserve">have </w:t>
      </w:r>
      <w:proofErr w:type="spellStart"/>
      <w:r w:rsidRPr="00420B1A">
        <w:rPr>
          <w:rFonts w:ascii="Cambria" w:eastAsia="Cambria" w:hAnsi="Cambria" w:cs="Times New Roman"/>
          <w:i/>
          <w:sz w:val="40"/>
          <w:szCs w:val="40"/>
        </w:rPr>
        <w:t>a</w:t>
      </w:r>
      <w:r w:rsidRPr="00420B1A">
        <w:rPr>
          <w:rFonts w:ascii="Wingdings" w:eastAsia="Wingdings" w:hAnsi="Wingdings" w:cs="Times New Roman"/>
          <w:i/>
          <w:sz w:val="40"/>
          <w:szCs w:val="40"/>
        </w:rPr>
        <w:t></w:t>
      </w:r>
      <w:r w:rsidRPr="00420B1A">
        <w:rPr>
          <w:rFonts w:ascii="Cambria" w:eastAsia="Cambria" w:hAnsi="Cambria" w:cs="Times New Roman"/>
          <w:b/>
          <w:i/>
          <w:sz w:val="40"/>
          <w:szCs w:val="40"/>
        </w:rPr>
        <w:t>tetrahedral</w:t>
      </w:r>
      <w:r w:rsidRPr="00420B1A">
        <w:rPr>
          <w:rFonts w:ascii="Wingdings" w:eastAsia="Wingdings" w:hAnsi="Wingdings" w:cs="Times New Roman"/>
          <w:i/>
          <w:sz w:val="40"/>
          <w:szCs w:val="40"/>
        </w:rPr>
        <w:t></w:t>
      </w:r>
      <w:r w:rsidRPr="00420B1A">
        <w:rPr>
          <w:rFonts w:ascii="Cambria" w:eastAsia="Cambria" w:hAnsi="Cambria" w:cs="Times New Roman"/>
          <w:i/>
          <w:sz w:val="40"/>
          <w:szCs w:val="40"/>
        </w:rPr>
        <w:t>shape</w:t>
      </w:r>
      <w:proofErr w:type="spellEnd"/>
    </w:p>
    <w:p w:rsidR="000F406D" w:rsidRDefault="000F406D" w:rsidP="000F406D">
      <w:pPr>
        <w:tabs>
          <w:tab w:val="left" w:pos="1440"/>
        </w:tabs>
        <w:spacing w:after="0" w:line="0" w:lineRule="atLeast"/>
        <w:jc w:val="center"/>
        <w:rPr>
          <w:rFonts w:ascii="Cambria" w:eastAsia="Cambria" w:hAnsi="Cambria"/>
          <w:b/>
          <w:sz w:val="24"/>
        </w:rPr>
      </w:pPr>
    </w:p>
    <w:p w:rsidR="000F406D" w:rsidRDefault="000F406D" w:rsidP="000F406D">
      <w:pPr>
        <w:tabs>
          <w:tab w:val="left" w:pos="1440"/>
        </w:tabs>
        <w:spacing w:after="0" w:line="0" w:lineRule="atLeast"/>
        <w:jc w:val="center"/>
        <w:rPr>
          <w:rFonts w:ascii="Cambria" w:eastAsia="Cambria" w:hAnsi="Cambria"/>
          <w:b/>
          <w:sz w:val="24"/>
        </w:rPr>
      </w:pPr>
    </w:p>
    <w:p w:rsidR="000F406D" w:rsidRDefault="000F406D" w:rsidP="000F406D">
      <w:pPr>
        <w:tabs>
          <w:tab w:val="left" w:pos="1440"/>
        </w:tabs>
        <w:spacing w:after="0" w:line="0" w:lineRule="atLeast"/>
        <w:jc w:val="center"/>
        <w:rPr>
          <w:rFonts w:ascii="Cambria" w:eastAsia="Cambria" w:hAnsi="Cambria"/>
          <w:b/>
          <w:sz w:val="24"/>
        </w:rPr>
      </w:pPr>
    </w:p>
    <w:p w:rsidR="000F406D" w:rsidRDefault="000F406D" w:rsidP="000F406D">
      <w:pPr>
        <w:tabs>
          <w:tab w:val="left" w:pos="1440"/>
        </w:tabs>
        <w:spacing w:after="0" w:line="0" w:lineRule="atLeast"/>
        <w:jc w:val="center"/>
        <w:rPr>
          <w:rFonts w:ascii="Cambria" w:eastAsia="Cambria" w:hAnsi="Cambria"/>
          <w:b/>
          <w:sz w:val="24"/>
        </w:rPr>
      </w:pPr>
    </w:p>
    <w:p w:rsidR="000F406D" w:rsidRDefault="000F406D" w:rsidP="000F406D">
      <w:pPr>
        <w:tabs>
          <w:tab w:val="left" w:pos="1440"/>
        </w:tabs>
        <w:spacing w:after="0" w:line="0" w:lineRule="atLeast"/>
        <w:jc w:val="center"/>
        <w:rPr>
          <w:rFonts w:ascii="Cambria" w:eastAsia="Cambria" w:hAnsi="Cambria"/>
          <w:b/>
          <w:sz w:val="24"/>
        </w:rPr>
      </w:pPr>
    </w:p>
    <w:p w:rsidR="000F406D" w:rsidRDefault="000F406D" w:rsidP="000F406D">
      <w:pPr>
        <w:tabs>
          <w:tab w:val="left" w:pos="1440"/>
        </w:tabs>
        <w:spacing w:after="0" w:line="0" w:lineRule="atLeast"/>
        <w:jc w:val="center"/>
        <w:rPr>
          <w:rFonts w:ascii="Cambria" w:eastAsia="Cambria" w:hAnsi="Cambria"/>
          <w:b/>
          <w:sz w:val="24"/>
        </w:rPr>
      </w:pPr>
    </w:p>
    <w:p w:rsidR="000F406D" w:rsidRDefault="000F406D" w:rsidP="000F406D">
      <w:pPr>
        <w:tabs>
          <w:tab w:val="left" w:pos="1440"/>
        </w:tabs>
        <w:spacing w:after="0" w:line="0" w:lineRule="atLeast"/>
        <w:jc w:val="center"/>
        <w:rPr>
          <w:rFonts w:ascii="Cambria" w:eastAsia="Cambria" w:hAnsi="Cambria"/>
          <w:b/>
          <w:sz w:val="24"/>
        </w:rPr>
      </w:pPr>
    </w:p>
    <w:p w:rsidR="000F406D" w:rsidRDefault="000F406D" w:rsidP="000F406D">
      <w:pPr>
        <w:tabs>
          <w:tab w:val="left" w:pos="1440"/>
        </w:tabs>
        <w:spacing w:after="0" w:line="0" w:lineRule="atLeast"/>
        <w:jc w:val="center"/>
        <w:rPr>
          <w:rFonts w:ascii="Cambria" w:eastAsia="Cambria" w:hAnsi="Cambria"/>
          <w:b/>
          <w:sz w:val="24"/>
        </w:rPr>
      </w:pPr>
    </w:p>
    <w:p w:rsidR="000F406D" w:rsidRDefault="000F406D" w:rsidP="000F406D">
      <w:pPr>
        <w:tabs>
          <w:tab w:val="left" w:pos="1440"/>
        </w:tabs>
        <w:spacing w:after="0" w:line="0" w:lineRule="atLeast"/>
        <w:jc w:val="center"/>
        <w:rPr>
          <w:rFonts w:ascii="Cambria" w:eastAsia="Cambria" w:hAnsi="Cambria"/>
          <w:b/>
          <w:sz w:val="24"/>
        </w:rPr>
      </w:pPr>
    </w:p>
    <w:p w:rsidR="000F406D" w:rsidRDefault="000F406D" w:rsidP="000F406D">
      <w:pPr>
        <w:tabs>
          <w:tab w:val="left" w:pos="1440"/>
        </w:tabs>
        <w:spacing w:after="0" w:line="0" w:lineRule="atLeast"/>
        <w:jc w:val="center"/>
        <w:rPr>
          <w:rFonts w:ascii="Cambria" w:eastAsia="Cambria" w:hAnsi="Cambria"/>
          <w:b/>
          <w:sz w:val="24"/>
        </w:rPr>
      </w:pPr>
    </w:p>
    <w:p w:rsidR="000F406D" w:rsidRDefault="000F406D" w:rsidP="000F406D">
      <w:pPr>
        <w:tabs>
          <w:tab w:val="left" w:pos="1440"/>
        </w:tabs>
        <w:spacing w:after="0" w:line="0" w:lineRule="atLeast"/>
        <w:jc w:val="center"/>
        <w:rPr>
          <w:rFonts w:ascii="Cambria" w:eastAsia="Cambria" w:hAnsi="Cambria"/>
          <w:b/>
          <w:sz w:val="24"/>
        </w:rPr>
      </w:pPr>
    </w:p>
    <w:p w:rsidR="000F406D" w:rsidRDefault="000F406D" w:rsidP="000F406D">
      <w:pPr>
        <w:tabs>
          <w:tab w:val="left" w:pos="1440"/>
        </w:tabs>
        <w:spacing w:after="0" w:line="0" w:lineRule="atLeast"/>
        <w:jc w:val="center"/>
        <w:rPr>
          <w:rFonts w:ascii="Cambria" w:eastAsia="Cambria" w:hAnsi="Cambria"/>
          <w:b/>
          <w:sz w:val="24"/>
        </w:rPr>
      </w:pPr>
    </w:p>
    <w:p w:rsidR="000F406D" w:rsidRDefault="000F406D" w:rsidP="000F406D">
      <w:pPr>
        <w:tabs>
          <w:tab w:val="left" w:pos="1440"/>
        </w:tabs>
        <w:spacing w:after="0" w:line="0" w:lineRule="atLeast"/>
        <w:jc w:val="center"/>
        <w:rPr>
          <w:rFonts w:ascii="Cambria" w:eastAsia="Cambria" w:hAnsi="Cambria"/>
          <w:b/>
          <w:sz w:val="24"/>
        </w:rPr>
      </w:pPr>
    </w:p>
    <w:p w:rsidR="000F406D" w:rsidRDefault="000F406D" w:rsidP="000F406D">
      <w:pPr>
        <w:tabs>
          <w:tab w:val="left" w:pos="1440"/>
        </w:tabs>
        <w:spacing w:after="0" w:line="0" w:lineRule="atLeast"/>
        <w:jc w:val="center"/>
        <w:rPr>
          <w:rFonts w:ascii="Cambria" w:eastAsia="Cambria" w:hAnsi="Cambria"/>
          <w:b/>
          <w:sz w:val="24"/>
        </w:rPr>
      </w:pPr>
    </w:p>
    <w:p w:rsidR="000F406D" w:rsidRDefault="000F406D" w:rsidP="000F406D">
      <w:pPr>
        <w:tabs>
          <w:tab w:val="left" w:pos="1440"/>
        </w:tabs>
        <w:spacing w:after="0" w:line="0" w:lineRule="atLeast"/>
        <w:jc w:val="center"/>
        <w:rPr>
          <w:rFonts w:ascii="Cambria" w:eastAsia="Cambria" w:hAnsi="Cambria"/>
          <w:b/>
          <w:sz w:val="24"/>
        </w:rPr>
      </w:pPr>
    </w:p>
    <w:p w:rsidR="000F406D" w:rsidRDefault="000F406D" w:rsidP="000F406D">
      <w:pPr>
        <w:tabs>
          <w:tab w:val="left" w:pos="1440"/>
        </w:tabs>
        <w:spacing w:after="0" w:line="0" w:lineRule="atLeast"/>
        <w:jc w:val="center"/>
        <w:rPr>
          <w:rFonts w:ascii="Cambria" w:eastAsia="Cambria" w:hAnsi="Cambria"/>
          <w:b/>
          <w:sz w:val="24"/>
        </w:rPr>
      </w:pPr>
    </w:p>
    <w:p w:rsidR="000F406D" w:rsidRDefault="000F406D" w:rsidP="000F406D">
      <w:pPr>
        <w:tabs>
          <w:tab w:val="left" w:pos="1440"/>
        </w:tabs>
        <w:spacing w:after="0" w:line="0" w:lineRule="atLeast"/>
        <w:jc w:val="center"/>
        <w:rPr>
          <w:rFonts w:ascii="Cambria" w:eastAsia="Cambria" w:hAnsi="Cambria"/>
          <w:b/>
          <w:sz w:val="24"/>
        </w:rPr>
      </w:pPr>
    </w:p>
    <w:p w:rsidR="000F406D" w:rsidRDefault="000F406D" w:rsidP="000F406D">
      <w:pPr>
        <w:tabs>
          <w:tab w:val="left" w:pos="1440"/>
        </w:tabs>
        <w:spacing w:after="0" w:line="0" w:lineRule="atLeast"/>
        <w:jc w:val="center"/>
        <w:rPr>
          <w:rFonts w:ascii="Cambria" w:eastAsia="Cambria" w:hAnsi="Cambria"/>
          <w:b/>
          <w:sz w:val="24"/>
        </w:rPr>
      </w:pPr>
    </w:p>
    <w:p w:rsidR="000F406D" w:rsidRDefault="000F406D" w:rsidP="000F406D">
      <w:pPr>
        <w:tabs>
          <w:tab w:val="left" w:pos="1440"/>
        </w:tabs>
        <w:spacing w:after="0" w:line="0" w:lineRule="atLeast"/>
        <w:jc w:val="center"/>
        <w:rPr>
          <w:rFonts w:ascii="Cambria" w:eastAsia="Cambria" w:hAnsi="Cambria"/>
          <w:b/>
          <w:sz w:val="24"/>
        </w:rPr>
      </w:pPr>
    </w:p>
    <w:p w:rsidR="000F406D" w:rsidRDefault="000F406D" w:rsidP="000F406D">
      <w:pPr>
        <w:tabs>
          <w:tab w:val="left" w:pos="1440"/>
        </w:tabs>
        <w:spacing w:after="0" w:line="0" w:lineRule="atLeast"/>
        <w:jc w:val="center"/>
        <w:rPr>
          <w:rFonts w:ascii="Cambria" w:eastAsia="Cambria" w:hAnsi="Cambria"/>
          <w:b/>
          <w:sz w:val="24"/>
        </w:rPr>
      </w:pPr>
    </w:p>
    <w:p w:rsidR="000F406D" w:rsidRDefault="000F406D" w:rsidP="000F406D">
      <w:pPr>
        <w:tabs>
          <w:tab w:val="left" w:pos="1440"/>
        </w:tabs>
        <w:spacing w:after="0" w:line="0" w:lineRule="atLeast"/>
        <w:jc w:val="center"/>
        <w:rPr>
          <w:rFonts w:ascii="Cambria" w:eastAsia="Cambria" w:hAnsi="Cambria"/>
          <w:b/>
          <w:sz w:val="24"/>
        </w:rPr>
      </w:pPr>
    </w:p>
    <w:p w:rsidR="000F406D" w:rsidRDefault="000F406D" w:rsidP="000F406D">
      <w:pPr>
        <w:tabs>
          <w:tab w:val="left" w:pos="1440"/>
        </w:tabs>
        <w:spacing w:after="0" w:line="0" w:lineRule="atLeast"/>
        <w:jc w:val="center"/>
        <w:rPr>
          <w:rFonts w:ascii="Cambria" w:eastAsia="Cambria" w:hAnsi="Cambria"/>
          <w:b/>
          <w:sz w:val="24"/>
        </w:rPr>
      </w:pPr>
    </w:p>
    <w:p w:rsidR="000F406D" w:rsidRDefault="000F406D" w:rsidP="000F406D">
      <w:pPr>
        <w:tabs>
          <w:tab w:val="left" w:pos="1440"/>
        </w:tabs>
        <w:spacing w:after="0" w:line="0" w:lineRule="atLeast"/>
        <w:jc w:val="center"/>
        <w:rPr>
          <w:rFonts w:ascii="Cambria" w:eastAsia="Cambria" w:hAnsi="Cambria"/>
          <w:b/>
          <w:sz w:val="24"/>
        </w:rPr>
      </w:pPr>
    </w:p>
    <w:p w:rsidR="000F406D" w:rsidRDefault="000F406D" w:rsidP="000F406D">
      <w:pPr>
        <w:tabs>
          <w:tab w:val="left" w:pos="1440"/>
        </w:tabs>
        <w:spacing w:after="0" w:line="0" w:lineRule="atLeast"/>
        <w:jc w:val="center"/>
        <w:rPr>
          <w:rFonts w:ascii="Cambria" w:eastAsia="Cambria" w:hAnsi="Cambria"/>
          <w:b/>
          <w:sz w:val="24"/>
        </w:rPr>
      </w:pPr>
    </w:p>
    <w:p w:rsidR="000F406D" w:rsidRDefault="000F406D" w:rsidP="000F406D">
      <w:pPr>
        <w:tabs>
          <w:tab w:val="left" w:pos="1440"/>
        </w:tabs>
        <w:spacing w:after="0" w:line="0" w:lineRule="atLeast"/>
        <w:jc w:val="center"/>
        <w:rPr>
          <w:rFonts w:ascii="Cambria" w:eastAsia="Cambria" w:hAnsi="Cambria"/>
          <w:b/>
          <w:sz w:val="24"/>
        </w:rPr>
      </w:pPr>
    </w:p>
    <w:p w:rsidR="000F406D" w:rsidRDefault="000F406D" w:rsidP="000F406D">
      <w:pPr>
        <w:tabs>
          <w:tab w:val="left" w:pos="1440"/>
        </w:tabs>
        <w:spacing w:after="0" w:line="0" w:lineRule="atLeast"/>
        <w:jc w:val="center"/>
        <w:rPr>
          <w:rFonts w:ascii="Cambria" w:eastAsia="Cambria" w:hAnsi="Cambria"/>
          <w:b/>
          <w:sz w:val="24"/>
        </w:rPr>
      </w:pPr>
    </w:p>
    <w:p w:rsidR="000F406D" w:rsidRDefault="000F406D" w:rsidP="000F406D">
      <w:pPr>
        <w:tabs>
          <w:tab w:val="left" w:pos="1440"/>
        </w:tabs>
        <w:spacing w:after="0" w:line="0" w:lineRule="atLeast"/>
        <w:jc w:val="center"/>
        <w:rPr>
          <w:rFonts w:ascii="Cambria" w:eastAsia="Cambria" w:hAnsi="Cambria"/>
          <w:b/>
          <w:sz w:val="24"/>
        </w:rPr>
      </w:pPr>
    </w:p>
    <w:p w:rsidR="000F406D" w:rsidRPr="000F406D" w:rsidRDefault="000F406D" w:rsidP="000F406D">
      <w:pPr>
        <w:tabs>
          <w:tab w:val="left" w:pos="1440"/>
        </w:tabs>
        <w:spacing w:after="0" w:line="0" w:lineRule="atLeast"/>
        <w:jc w:val="center"/>
        <w:rPr>
          <w:rFonts w:ascii="Algerian" w:eastAsia="Courier New" w:hAnsi="Algerian" w:cs="Times New Roman"/>
          <w:sz w:val="56"/>
          <w:szCs w:val="56"/>
          <w:u w:val="single"/>
        </w:rPr>
      </w:pPr>
      <w:proofErr w:type="gramStart"/>
      <w:r w:rsidRPr="000F406D">
        <w:rPr>
          <w:rFonts w:ascii="Algerian" w:eastAsia="Cambria" w:hAnsi="Algerian" w:cs="Times New Roman"/>
          <w:b/>
          <w:sz w:val="56"/>
          <w:szCs w:val="56"/>
          <w:u w:val="single"/>
        </w:rPr>
        <w:t>sp3d</w:t>
      </w:r>
      <w:proofErr w:type="gramEnd"/>
      <w:r w:rsidRPr="000F406D">
        <w:rPr>
          <w:rFonts w:ascii="Algerian" w:eastAsia="Cambria" w:hAnsi="Algerian" w:cs="Times New Roman"/>
          <w:b/>
          <w:sz w:val="56"/>
          <w:szCs w:val="56"/>
          <w:u w:val="single"/>
        </w:rPr>
        <w:t xml:space="preserve"> hybridization</w:t>
      </w:r>
      <w:r w:rsidRPr="000F406D">
        <w:rPr>
          <w:rFonts w:ascii="Algerian" w:eastAsia="Cambria" w:hAnsi="Algerian" w:cs="Times New Roman"/>
          <w:sz w:val="56"/>
          <w:szCs w:val="56"/>
          <w:u w:val="single"/>
        </w:rPr>
        <w:t>:</w:t>
      </w:r>
    </w:p>
    <w:p w:rsidR="000F406D" w:rsidRDefault="000F406D" w:rsidP="000F406D">
      <w:pPr>
        <w:spacing w:line="5" w:lineRule="exact"/>
        <w:rPr>
          <w:rFonts w:ascii="Times New Roman" w:eastAsia="Times New Roman" w:hAnsi="Times New Roman" w:cs="Times New Roman"/>
          <w:sz w:val="24"/>
        </w:rPr>
      </w:pPr>
    </w:p>
    <w:p w:rsidR="00420B1A" w:rsidRDefault="00420B1A" w:rsidP="000F406D">
      <w:pPr>
        <w:spacing w:line="0" w:lineRule="atLeast"/>
        <w:ind w:left="1800"/>
        <w:rPr>
          <w:rFonts w:ascii="Wingdings" w:eastAsia="Wingdings" w:hAnsi="Wingdings" w:cs="Times New Roman"/>
          <w:i/>
          <w:sz w:val="40"/>
          <w:szCs w:val="40"/>
        </w:rPr>
      </w:pPr>
    </w:p>
    <w:p w:rsidR="000F406D" w:rsidRPr="00420B1A" w:rsidRDefault="000F406D" w:rsidP="000F406D">
      <w:pPr>
        <w:spacing w:line="0" w:lineRule="atLeast"/>
        <w:ind w:left="1800"/>
        <w:rPr>
          <w:rFonts w:ascii="Cambria" w:eastAsia="Cambria" w:hAnsi="Cambria" w:cs="Times New Roman"/>
          <w:i/>
          <w:sz w:val="40"/>
          <w:szCs w:val="40"/>
        </w:rPr>
      </w:pPr>
      <w:r w:rsidRPr="00420B1A">
        <w:rPr>
          <w:rFonts w:ascii="Wingdings" w:eastAsia="Wingdings" w:hAnsi="Wingdings" w:cs="Times New Roman"/>
          <w:i/>
          <w:sz w:val="40"/>
          <w:szCs w:val="40"/>
        </w:rPr>
        <w:t></w:t>
      </w:r>
      <w:r w:rsidRPr="00420B1A">
        <w:rPr>
          <w:rFonts w:ascii="Wingdings" w:eastAsia="Wingdings" w:hAnsi="Wingdings" w:cs="Times New Roman"/>
          <w:i/>
          <w:sz w:val="40"/>
          <w:szCs w:val="40"/>
        </w:rPr>
        <w:t></w:t>
      </w:r>
      <w:r w:rsidRPr="00420B1A">
        <w:rPr>
          <w:rFonts w:ascii="Wingdings" w:eastAsia="Wingdings" w:hAnsi="Wingdings" w:cs="Times New Roman"/>
          <w:i/>
          <w:sz w:val="40"/>
          <w:szCs w:val="40"/>
        </w:rPr>
        <w:t></w:t>
      </w:r>
      <w:r w:rsidRPr="00420B1A">
        <w:rPr>
          <w:rFonts w:ascii="Cambria" w:eastAsia="Cambria" w:hAnsi="Cambria" w:cs="Times New Roman"/>
          <w:i/>
          <w:sz w:val="40"/>
          <w:szCs w:val="40"/>
        </w:rPr>
        <w:t xml:space="preserve">mixture </w:t>
      </w:r>
      <w:proofErr w:type="spellStart"/>
      <w:r w:rsidRPr="00420B1A">
        <w:rPr>
          <w:rFonts w:ascii="Cambria" w:eastAsia="Cambria" w:hAnsi="Cambria" w:cs="Times New Roman"/>
          <w:i/>
          <w:sz w:val="40"/>
          <w:szCs w:val="40"/>
        </w:rPr>
        <w:t>of</w:t>
      </w:r>
      <w:r w:rsidRPr="00420B1A">
        <w:rPr>
          <w:rFonts w:ascii="Wingdings" w:eastAsia="Wingdings" w:hAnsi="Wingdings" w:cs="Times New Roman"/>
          <w:i/>
          <w:sz w:val="40"/>
          <w:szCs w:val="40"/>
        </w:rPr>
        <w:t></w:t>
      </w:r>
      <w:r w:rsidRPr="00420B1A">
        <w:rPr>
          <w:rFonts w:ascii="Cambria" w:eastAsia="Cambria" w:hAnsi="Cambria" w:cs="Times New Roman"/>
          <w:b/>
          <w:i/>
          <w:sz w:val="40"/>
          <w:szCs w:val="40"/>
        </w:rPr>
        <w:t>one</w:t>
      </w:r>
      <w:r w:rsidRPr="00420B1A">
        <w:rPr>
          <w:rFonts w:ascii="Wingdings" w:eastAsia="Wingdings" w:hAnsi="Wingdings" w:cs="Times New Roman"/>
          <w:i/>
          <w:sz w:val="40"/>
          <w:szCs w:val="40"/>
        </w:rPr>
        <w:t></w:t>
      </w:r>
      <w:r w:rsidRPr="00420B1A">
        <w:rPr>
          <w:rFonts w:ascii="Cambria" w:eastAsia="Cambria" w:hAnsi="Cambria" w:cs="Times New Roman"/>
          <w:i/>
          <w:sz w:val="40"/>
          <w:szCs w:val="40"/>
        </w:rPr>
        <w:t>s</w:t>
      </w:r>
      <w:proofErr w:type="spellEnd"/>
      <w:r w:rsidRPr="00420B1A">
        <w:rPr>
          <w:rFonts w:ascii="Cambria" w:eastAsia="Cambria" w:hAnsi="Cambria" w:cs="Times New Roman"/>
          <w:i/>
          <w:sz w:val="40"/>
          <w:szCs w:val="40"/>
        </w:rPr>
        <w:t xml:space="preserve"> </w:t>
      </w:r>
      <w:proofErr w:type="spellStart"/>
      <w:r w:rsidRPr="00420B1A">
        <w:rPr>
          <w:rFonts w:ascii="Cambria" w:eastAsia="Cambria" w:hAnsi="Cambria" w:cs="Times New Roman"/>
          <w:i/>
          <w:sz w:val="40"/>
          <w:szCs w:val="40"/>
        </w:rPr>
        <w:t>orbital</w:t>
      </w:r>
      <w:proofErr w:type="gramStart"/>
      <w:r w:rsidRPr="00420B1A">
        <w:rPr>
          <w:rFonts w:ascii="Cambria" w:eastAsia="Cambria" w:hAnsi="Cambria" w:cs="Times New Roman"/>
          <w:i/>
          <w:sz w:val="40"/>
          <w:szCs w:val="40"/>
        </w:rPr>
        <w:t>,</w:t>
      </w:r>
      <w:r w:rsidRPr="00420B1A">
        <w:rPr>
          <w:rFonts w:ascii="Wingdings" w:eastAsia="Wingdings" w:hAnsi="Wingdings" w:cs="Times New Roman"/>
          <w:i/>
          <w:sz w:val="40"/>
          <w:szCs w:val="40"/>
        </w:rPr>
        <w:t></w:t>
      </w:r>
      <w:proofErr w:type="gramEnd"/>
      <w:r w:rsidRPr="00420B1A">
        <w:rPr>
          <w:rFonts w:ascii="Cambria" w:eastAsia="Cambria" w:hAnsi="Cambria" w:cs="Times New Roman"/>
          <w:b/>
          <w:i/>
          <w:sz w:val="40"/>
          <w:szCs w:val="40"/>
        </w:rPr>
        <w:t>three</w:t>
      </w:r>
      <w:r w:rsidRPr="00420B1A">
        <w:rPr>
          <w:rFonts w:ascii="Wingdings" w:eastAsia="Wingdings" w:hAnsi="Wingdings" w:cs="Times New Roman"/>
          <w:i/>
          <w:sz w:val="40"/>
          <w:szCs w:val="40"/>
        </w:rPr>
        <w:t></w:t>
      </w:r>
      <w:r w:rsidRPr="00420B1A">
        <w:rPr>
          <w:rFonts w:ascii="Cambria" w:eastAsia="Cambria" w:hAnsi="Cambria" w:cs="Times New Roman"/>
          <w:i/>
          <w:sz w:val="40"/>
          <w:szCs w:val="40"/>
        </w:rPr>
        <w:t>p</w:t>
      </w:r>
      <w:proofErr w:type="spellEnd"/>
      <w:r w:rsidRPr="00420B1A">
        <w:rPr>
          <w:rFonts w:ascii="Cambria" w:eastAsia="Cambria" w:hAnsi="Cambria" w:cs="Times New Roman"/>
          <w:i/>
          <w:sz w:val="40"/>
          <w:szCs w:val="40"/>
        </w:rPr>
        <w:t xml:space="preserve"> </w:t>
      </w:r>
      <w:proofErr w:type="spellStart"/>
      <w:r w:rsidRPr="00420B1A">
        <w:rPr>
          <w:rFonts w:ascii="Cambria" w:eastAsia="Cambria" w:hAnsi="Cambria" w:cs="Times New Roman"/>
          <w:i/>
          <w:sz w:val="40"/>
          <w:szCs w:val="40"/>
        </w:rPr>
        <w:t>orbitals</w:t>
      </w:r>
      <w:proofErr w:type="spellEnd"/>
      <w:r w:rsidRPr="00420B1A">
        <w:rPr>
          <w:rFonts w:ascii="Cambria" w:eastAsia="Cambria" w:hAnsi="Cambria" w:cs="Times New Roman"/>
          <w:i/>
          <w:sz w:val="40"/>
          <w:szCs w:val="40"/>
        </w:rPr>
        <w:t xml:space="preserve">, </w:t>
      </w:r>
      <w:proofErr w:type="spellStart"/>
      <w:r w:rsidRPr="00420B1A">
        <w:rPr>
          <w:rFonts w:ascii="Cambria" w:eastAsia="Cambria" w:hAnsi="Cambria" w:cs="Times New Roman"/>
          <w:i/>
          <w:sz w:val="40"/>
          <w:szCs w:val="40"/>
        </w:rPr>
        <w:t>and</w:t>
      </w:r>
      <w:r w:rsidRPr="00420B1A">
        <w:rPr>
          <w:rFonts w:ascii="Wingdings" w:eastAsia="Wingdings" w:hAnsi="Wingdings" w:cs="Times New Roman"/>
          <w:i/>
          <w:sz w:val="40"/>
          <w:szCs w:val="40"/>
        </w:rPr>
        <w:t></w:t>
      </w:r>
      <w:r w:rsidRPr="00420B1A">
        <w:rPr>
          <w:rFonts w:ascii="Cambria" w:eastAsia="Cambria" w:hAnsi="Cambria" w:cs="Times New Roman"/>
          <w:b/>
          <w:i/>
          <w:sz w:val="40"/>
          <w:szCs w:val="40"/>
        </w:rPr>
        <w:t>one</w:t>
      </w:r>
      <w:r w:rsidRPr="00420B1A">
        <w:rPr>
          <w:rFonts w:ascii="Wingdings" w:eastAsia="Wingdings" w:hAnsi="Wingdings" w:cs="Times New Roman"/>
          <w:i/>
          <w:sz w:val="40"/>
          <w:szCs w:val="40"/>
        </w:rPr>
        <w:t></w:t>
      </w:r>
      <w:r w:rsidRPr="00420B1A">
        <w:rPr>
          <w:rFonts w:ascii="Cambria" w:eastAsia="Cambria" w:hAnsi="Cambria" w:cs="Times New Roman"/>
          <w:i/>
          <w:sz w:val="40"/>
          <w:szCs w:val="40"/>
        </w:rPr>
        <w:t>d</w:t>
      </w:r>
      <w:proofErr w:type="spellEnd"/>
      <w:r w:rsidRPr="00420B1A">
        <w:rPr>
          <w:rFonts w:ascii="Cambria" w:eastAsia="Cambria" w:hAnsi="Cambria" w:cs="Times New Roman"/>
          <w:i/>
          <w:sz w:val="40"/>
          <w:szCs w:val="40"/>
        </w:rPr>
        <w:t xml:space="preserve"> orbital</w:t>
      </w:r>
    </w:p>
    <w:p w:rsidR="000F406D" w:rsidRPr="00420B1A" w:rsidRDefault="000F406D" w:rsidP="000F406D">
      <w:pPr>
        <w:spacing w:line="11" w:lineRule="exact"/>
        <w:rPr>
          <w:rFonts w:ascii="Times New Roman" w:eastAsia="Times New Roman" w:hAnsi="Times New Roman" w:cs="Times New Roman"/>
          <w:i/>
          <w:sz w:val="40"/>
          <w:szCs w:val="40"/>
        </w:rPr>
      </w:pPr>
    </w:p>
    <w:p w:rsidR="000F406D" w:rsidRPr="00420B1A" w:rsidRDefault="000F406D" w:rsidP="000F406D">
      <w:pPr>
        <w:spacing w:line="0" w:lineRule="atLeast"/>
        <w:ind w:left="1800"/>
        <w:rPr>
          <w:rFonts w:ascii="Cambria" w:eastAsia="Cambria" w:hAnsi="Cambria" w:cs="Times New Roman"/>
          <w:i/>
          <w:sz w:val="40"/>
          <w:szCs w:val="40"/>
        </w:rPr>
      </w:pPr>
      <w:r w:rsidRPr="00420B1A">
        <w:rPr>
          <w:rFonts w:ascii="Wingdings" w:eastAsia="Wingdings" w:hAnsi="Wingdings" w:cs="Times New Roman"/>
          <w:i/>
          <w:sz w:val="40"/>
          <w:szCs w:val="40"/>
        </w:rPr>
        <w:t></w:t>
      </w:r>
      <w:r w:rsidRPr="00420B1A">
        <w:rPr>
          <w:rFonts w:ascii="Wingdings" w:eastAsia="Wingdings" w:hAnsi="Wingdings" w:cs="Times New Roman"/>
          <w:i/>
          <w:sz w:val="40"/>
          <w:szCs w:val="40"/>
        </w:rPr>
        <w:t></w:t>
      </w:r>
      <w:r w:rsidRPr="00420B1A">
        <w:rPr>
          <w:rFonts w:ascii="Wingdings" w:eastAsia="Wingdings" w:hAnsi="Wingdings" w:cs="Times New Roman"/>
          <w:i/>
          <w:sz w:val="40"/>
          <w:szCs w:val="40"/>
        </w:rPr>
        <w:t></w:t>
      </w:r>
      <w:r w:rsidRPr="00420B1A">
        <w:rPr>
          <w:rFonts w:ascii="Cambria" w:eastAsia="Cambria" w:hAnsi="Cambria" w:cs="Times New Roman"/>
          <w:i/>
          <w:sz w:val="40"/>
          <w:szCs w:val="40"/>
        </w:rPr>
        <w:t xml:space="preserve">results </w:t>
      </w:r>
      <w:proofErr w:type="spellStart"/>
      <w:r w:rsidRPr="00420B1A">
        <w:rPr>
          <w:rFonts w:ascii="Cambria" w:eastAsia="Cambria" w:hAnsi="Cambria" w:cs="Times New Roman"/>
          <w:i/>
          <w:sz w:val="40"/>
          <w:szCs w:val="40"/>
        </w:rPr>
        <w:t>in</w:t>
      </w:r>
      <w:r w:rsidRPr="00420B1A">
        <w:rPr>
          <w:rFonts w:ascii="Wingdings" w:eastAsia="Wingdings" w:hAnsi="Wingdings" w:cs="Times New Roman"/>
          <w:i/>
          <w:sz w:val="40"/>
          <w:szCs w:val="40"/>
        </w:rPr>
        <w:t></w:t>
      </w:r>
      <w:r w:rsidRPr="00420B1A">
        <w:rPr>
          <w:rFonts w:ascii="Cambria" w:eastAsia="Cambria" w:hAnsi="Cambria" w:cs="Times New Roman"/>
          <w:b/>
          <w:i/>
          <w:sz w:val="40"/>
          <w:szCs w:val="40"/>
        </w:rPr>
        <w:t>five</w:t>
      </w:r>
      <w:r w:rsidRPr="00420B1A">
        <w:rPr>
          <w:rFonts w:ascii="Wingdings" w:eastAsia="Wingdings" w:hAnsi="Wingdings" w:cs="Times New Roman"/>
          <w:i/>
          <w:sz w:val="40"/>
          <w:szCs w:val="40"/>
        </w:rPr>
        <w:t></w:t>
      </w:r>
      <w:r w:rsidRPr="00420B1A">
        <w:rPr>
          <w:rFonts w:ascii="Cambria" w:eastAsia="Cambria" w:hAnsi="Cambria" w:cs="Times New Roman"/>
          <w:i/>
          <w:sz w:val="40"/>
          <w:szCs w:val="40"/>
        </w:rPr>
        <w:t>degenerate</w:t>
      </w:r>
      <w:proofErr w:type="spellEnd"/>
      <w:r w:rsidRPr="00420B1A">
        <w:rPr>
          <w:rFonts w:ascii="Cambria" w:eastAsia="Cambria" w:hAnsi="Cambria" w:cs="Times New Roman"/>
          <w:i/>
          <w:sz w:val="40"/>
          <w:szCs w:val="40"/>
        </w:rPr>
        <w:t xml:space="preserve"> </w:t>
      </w:r>
      <w:proofErr w:type="spellStart"/>
      <w:r w:rsidRPr="00420B1A">
        <w:rPr>
          <w:rFonts w:ascii="Cambria" w:eastAsia="Cambria" w:hAnsi="Cambria" w:cs="Times New Roman"/>
          <w:i/>
          <w:sz w:val="40"/>
          <w:szCs w:val="40"/>
        </w:rPr>
        <w:t>orbitals</w:t>
      </w:r>
      <w:proofErr w:type="spellEnd"/>
    </w:p>
    <w:p w:rsidR="000F406D" w:rsidRPr="00420B1A" w:rsidRDefault="000F406D" w:rsidP="000F406D">
      <w:pPr>
        <w:spacing w:line="0" w:lineRule="atLeast"/>
        <w:ind w:left="1800"/>
        <w:rPr>
          <w:rFonts w:ascii="Cambria" w:eastAsia="Cambria" w:hAnsi="Cambria" w:cs="Times New Roman"/>
          <w:b/>
          <w:i/>
          <w:sz w:val="40"/>
          <w:szCs w:val="40"/>
        </w:rPr>
      </w:pPr>
      <w:r w:rsidRPr="00420B1A">
        <w:rPr>
          <w:rFonts w:ascii="Wingdings" w:eastAsia="Wingdings" w:hAnsi="Wingdings" w:cs="Times New Roman"/>
          <w:i/>
          <w:sz w:val="40"/>
          <w:szCs w:val="40"/>
        </w:rPr>
        <w:t></w:t>
      </w:r>
      <w:r w:rsidRPr="00420B1A">
        <w:rPr>
          <w:rFonts w:ascii="Wingdings" w:eastAsia="Wingdings" w:hAnsi="Wingdings" w:cs="Times New Roman"/>
          <w:i/>
          <w:sz w:val="40"/>
          <w:szCs w:val="40"/>
        </w:rPr>
        <w:t></w:t>
      </w:r>
      <w:r w:rsidRPr="00420B1A">
        <w:rPr>
          <w:rFonts w:ascii="Wingdings" w:eastAsia="Wingdings" w:hAnsi="Wingdings" w:cs="Times New Roman"/>
          <w:i/>
          <w:sz w:val="40"/>
          <w:szCs w:val="40"/>
        </w:rPr>
        <w:t></w:t>
      </w:r>
      <w:proofErr w:type="spellStart"/>
      <w:r w:rsidRPr="00420B1A">
        <w:rPr>
          <w:rFonts w:ascii="Cambria" w:eastAsia="Cambria" w:hAnsi="Cambria" w:cs="Times New Roman"/>
          <w:b/>
          <w:i/>
          <w:sz w:val="40"/>
          <w:szCs w:val="40"/>
        </w:rPr>
        <w:t>three</w:t>
      </w:r>
      <w:r w:rsidRPr="00420B1A">
        <w:rPr>
          <w:rFonts w:ascii="Wingdings" w:eastAsia="Wingdings" w:hAnsi="Wingdings" w:cs="Times New Roman"/>
          <w:i/>
          <w:sz w:val="40"/>
          <w:szCs w:val="40"/>
        </w:rPr>
        <w:t></w:t>
      </w:r>
      <w:r w:rsidRPr="00420B1A">
        <w:rPr>
          <w:rFonts w:ascii="Cambria" w:eastAsia="Cambria" w:hAnsi="Cambria" w:cs="Times New Roman"/>
          <w:i/>
          <w:sz w:val="40"/>
          <w:szCs w:val="40"/>
        </w:rPr>
        <w:t>are</w:t>
      </w:r>
      <w:proofErr w:type="spellEnd"/>
      <w:r w:rsidRPr="00420B1A">
        <w:rPr>
          <w:rFonts w:ascii="Cambria" w:eastAsia="Cambria" w:hAnsi="Cambria" w:cs="Times New Roman"/>
          <w:i/>
          <w:sz w:val="40"/>
          <w:szCs w:val="40"/>
        </w:rPr>
        <w:t xml:space="preserve"> at 120° from each other on the equatorial plane, </w:t>
      </w:r>
      <w:proofErr w:type="spellStart"/>
      <w:r w:rsidRPr="00420B1A">
        <w:rPr>
          <w:rFonts w:ascii="Cambria" w:eastAsia="Cambria" w:hAnsi="Cambria" w:cs="Times New Roman"/>
          <w:i/>
          <w:sz w:val="40"/>
          <w:szCs w:val="40"/>
        </w:rPr>
        <w:t>and</w:t>
      </w:r>
      <w:r w:rsidRPr="00420B1A">
        <w:rPr>
          <w:rFonts w:ascii="Wingdings" w:eastAsia="Wingdings" w:hAnsi="Wingdings" w:cs="Times New Roman"/>
          <w:i/>
          <w:sz w:val="40"/>
          <w:szCs w:val="40"/>
        </w:rPr>
        <w:t></w:t>
      </w:r>
      <w:r w:rsidRPr="00420B1A">
        <w:rPr>
          <w:rFonts w:ascii="Cambria" w:eastAsia="Cambria" w:hAnsi="Cambria" w:cs="Times New Roman"/>
          <w:b/>
          <w:i/>
          <w:sz w:val="40"/>
          <w:szCs w:val="40"/>
        </w:rPr>
        <w:t>two</w:t>
      </w:r>
      <w:proofErr w:type="spellEnd"/>
    </w:p>
    <w:p w:rsidR="000F406D" w:rsidRPr="00420B1A" w:rsidRDefault="000F406D" w:rsidP="000F406D">
      <w:pPr>
        <w:spacing w:line="55" w:lineRule="exact"/>
        <w:rPr>
          <w:rFonts w:ascii="Times New Roman" w:eastAsia="Times New Roman" w:hAnsi="Times New Roman" w:cs="Times New Roman"/>
          <w:i/>
          <w:sz w:val="40"/>
          <w:szCs w:val="40"/>
        </w:rPr>
      </w:pPr>
    </w:p>
    <w:p w:rsidR="000F406D" w:rsidRPr="00420B1A" w:rsidRDefault="000F406D" w:rsidP="000F406D">
      <w:pPr>
        <w:spacing w:line="228" w:lineRule="auto"/>
        <w:ind w:left="1800" w:right="1840" w:firstLine="360"/>
        <w:rPr>
          <w:rFonts w:ascii="Cambria" w:eastAsia="Cambria" w:hAnsi="Cambria" w:cs="Times New Roman"/>
          <w:i/>
          <w:sz w:val="40"/>
          <w:szCs w:val="40"/>
        </w:rPr>
      </w:pPr>
      <w:proofErr w:type="gramStart"/>
      <w:r w:rsidRPr="00420B1A">
        <w:rPr>
          <w:rFonts w:ascii="Cambria" w:eastAsia="Cambria" w:hAnsi="Cambria" w:cs="Times New Roman"/>
          <w:i/>
          <w:sz w:val="40"/>
          <w:szCs w:val="40"/>
        </w:rPr>
        <w:t>are</w:t>
      </w:r>
      <w:proofErr w:type="gramEnd"/>
      <w:r w:rsidRPr="00420B1A">
        <w:rPr>
          <w:rFonts w:ascii="Cambria" w:eastAsia="Cambria" w:hAnsi="Cambria" w:cs="Times New Roman"/>
          <w:i/>
          <w:sz w:val="40"/>
          <w:szCs w:val="40"/>
        </w:rPr>
        <w:t xml:space="preserve"> 90° to the plane (axial) but 180° from each other </w:t>
      </w:r>
      <w:r w:rsidRPr="00420B1A">
        <w:rPr>
          <w:rFonts w:ascii="Wingdings" w:eastAsia="Wingdings" w:hAnsi="Wingdings" w:cs="Times New Roman"/>
          <w:i/>
          <w:sz w:val="40"/>
          <w:szCs w:val="40"/>
        </w:rPr>
        <w:t></w:t>
      </w:r>
      <w:r w:rsidRPr="00420B1A">
        <w:rPr>
          <w:rFonts w:ascii="Wingdings" w:eastAsia="Wingdings" w:hAnsi="Wingdings" w:cs="Times New Roman"/>
          <w:i/>
          <w:sz w:val="40"/>
          <w:szCs w:val="40"/>
        </w:rPr>
        <w:t></w:t>
      </w:r>
      <w:r w:rsidRPr="00420B1A">
        <w:rPr>
          <w:rFonts w:ascii="Wingdings" w:eastAsia="Wingdings" w:hAnsi="Wingdings" w:cs="Times New Roman"/>
          <w:i/>
          <w:sz w:val="40"/>
          <w:szCs w:val="40"/>
        </w:rPr>
        <w:t></w:t>
      </w:r>
      <w:r w:rsidRPr="00420B1A">
        <w:rPr>
          <w:rFonts w:ascii="Cambria" w:eastAsia="Cambria" w:hAnsi="Cambria" w:cs="Times New Roman"/>
          <w:i/>
          <w:sz w:val="40"/>
          <w:szCs w:val="40"/>
        </w:rPr>
        <w:t xml:space="preserve">have </w:t>
      </w:r>
      <w:proofErr w:type="spellStart"/>
      <w:r w:rsidRPr="00420B1A">
        <w:rPr>
          <w:rFonts w:ascii="Cambria" w:eastAsia="Cambria" w:hAnsi="Cambria" w:cs="Times New Roman"/>
          <w:i/>
          <w:sz w:val="40"/>
          <w:szCs w:val="40"/>
        </w:rPr>
        <w:t>a</w:t>
      </w:r>
      <w:r w:rsidRPr="00420B1A">
        <w:rPr>
          <w:rFonts w:ascii="Wingdings" w:eastAsia="Wingdings" w:hAnsi="Wingdings" w:cs="Times New Roman"/>
          <w:i/>
          <w:sz w:val="40"/>
          <w:szCs w:val="40"/>
        </w:rPr>
        <w:t></w:t>
      </w:r>
      <w:r w:rsidRPr="00420B1A">
        <w:rPr>
          <w:rFonts w:ascii="Cambria" w:eastAsia="Cambria" w:hAnsi="Cambria" w:cs="Times New Roman"/>
          <w:b/>
          <w:i/>
          <w:sz w:val="40"/>
          <w:szCs w:val="40"/>
        </w:rPr>
        <w:t>trigonal</w:t>
      </w:r>
      <w:proofErr w:type="spellEnd"/>
      <w:r w:rsidRPr="00420B1A">
        <w:rPr>
          <w:rFonts w:ascii="Cambria" w:eastAsia="Cambria" w:hAnsi="Cambria" w:cs="Times New Roman"/>
          <w:b/>
          <w:i/>
          <w:sz w:val="40"/>
          <w:szCs w:val="40"/>
        </w:rPr>
        <w:t xml:space="preserve"> </w:t>
      </w:r>
      <w:proofErr w:type="spellStart"/>
      <w:r w:rsidRPr="00420B1A">
        <w:rPr>
          <w:rFonts w:ascii="Cambria" w:eastAsia="Cambria" w:hAnsi="Cambria" w:cs="Times New Roman"/>
          <w:b/>
          <w:i/>
          <w:sz w:val="40"/>
          <w:szCs w:val="40"/>
        </w:rPr>
        <w:t>bipyramidal</w:t>
      </w:r>
      <w:r w:rsidRPr="00420B1A">
        <w:rPr>
          <w:rFonts w:ascii="Wingdings" w:eastAsia="Wingdings" w:hAnsi="Wingdings" w:cs="Times New Roman"/>
          <w:i/>
          <w:sz w:val="40"/>
          <w:szCs w:val="40"/>
        </w:rPr>
        <w:t></w:t>
      </w:r>
      <w:r w:rsidRPr="00420B1A">
        <w:rPr>
          <w:rFonts w:ascii="Cambria" w:eastAsia="Cambria" w:hAnsi="Cambria" w:cs="Times New Roman"/>
          <w:i/>
          <w:sz w:val="40"/>
          <w:szCs w:val="40"/>
        </w:rPr>
        <w:t>shape</w:t>
      </w:r>
      <w:proofErr w:type="spellEnd"/>
    </w:p>
    <w:p w:rsidR="000F406D" w:rsidRDefault="000F406D" w:rsidP="000F406D">
      <w:pPr>
        <w:spacing w:line="247" w:lineRule="exact"/>
        <w:rPr>
          <w:rFonts w:ascii="Times New Roman" w:eastAsia="Times New Roman" w:hAnsi="Times New Roman" w:cs="Times New Roman"/>
          <w:sz w:val="24"/>
        </w:rPr>
      </w:pPr>
    </w:p>
    <w:p w:rsidR="000F406D" w:rsidRDefault="000F406D" w:rsidP="000F406D">
      <w:pPr>
        <w:tabs>
          <w:tab w:val="left" w:pos="1440"/>
        </w:tabs>
        <w:spacing w:after="0" w:line="0" w:lineRule="atLeast"/>
        <w:jc w:val="center"/>
        <w:rPr>
          <w:rFonts w:ascii="Cambria" w:eastAsia="Cambria" w:hAnsi="Cambria"/>
          <w:b/>
          <w:sz w:val="24"/>
        </w:rPr>
      </w:pPr>
    </w:p>
    <w:p w:rsidR="000F406D" w:rsidRDefault="000F406D" w:rsidP="000F406D">
      <w:pPr>
        <w:tabs>
          <w:tab w:val="left" w:pos="1440"/>
        </w:tabs>
        <w:spacing w:after="0" w:line="0" w:lineRule="atLeast"/>
        <w:jc w:val="center"/>
        <w:rPr>
          <w:rFonts w:ascii="Cambria" w:eastAsia="Cambria" w:hAnsi="Cambria"/>
          <w:b/>
          <w:sz w:val="24"/>
        </w:rPr>
      </w:pPr>
    </w:p>
    <w:p w:rsidR="000F406D" w:rsidRDefault="000F406D" w:rsidP="000F406D">
      <w:pPr>
        <w:tabs>
          <w:tab w:val="left" w:pos="1440"/>
        </w:tabs>
        <w:spacing w:after="0" w:line="0" w:lineRule="atLeast"/>
        <w:jc w:val="center"/>
        <w:rPr>
          <w:rFonts w:ascii="Cambria" w:eastAsia="Cambria" w:hAnsi="Cambria"/>
          <w:b/>
          <w:sz w:val="24"/>
        </w:rPr>
      </w:pPr>
    </w:p>
    <w:p w:rsidR="000F406D" w:rsidRDefault="000F406D" w:rsidP="000F406D">
      <w:pPr>
        <w:tabs>
          <w:tab w:val="left" w:pos="1440"/>
        </w:tabs>
        <w:spacing w:after="0" w:line="0" w:lineRule="atLeast"/>
        <w:jc w:val="center"/>
        <w:rPr>
          <w:rFonts w:ascii="Cambria" w:eastAsia="Cambria" w:hAnsi="Cambria"/>
          <w:b/>
          <w:sz w:val="24"/>
        </w:rPr>
      </w:pPr>
    </w:p>
    <w:p w:rsidR="000F406D" w:rsidRDefault="000F406D" w:rsidP="000F406D">
      <w:pPr>
        <w:tabs>
          <w:tab w:val="left" w:pos="1440"/>
        </w:tabs>
        <w:spacing w:after="0" w:line="0" w:lineRule="atLeast"/>
        <w:jc w:val="center"/>
        <w:rPr>
          <w:rFonts w:ascii="Cambria" w:eastAsia="Cambria" w:hAnsi="Cambria"/>
          <w:b/>
          <w:sz w:val="24"/>
        </w:rPr>
      </w:pPr>
    </w:p>
    <w:p w:rsidR="000F406D" w:rsidRDefault="000F406D" w:rsidP="000F406D">
      <w:pPr>
        <w:tabs>
          <w:tab w:val="left" w:pos="1440"/>
        </w:tabs>
        <w:spacing w:after="0" w:line="0" w:lineRule="atLeast"/>
        <w:jc w:val="center"/>
        <w:rPr>
          <w:rFonts w:ascii="Cambria" w:eastAsia="Cambria" w:hAnsi="Cambria"/>
          <w:b/>
          <w:sz w:val="24"/>
        </w:rPr>
      </w:pPr>
    </w:p>
    <w:p w:rsidR="000F406D" w:rsidRDefault="000F406D" w:rsidP="000F406D">
      <w:pPr>
        <w:tabs>
          <w:tab w:val="left" w:pos="1440"/>
        </w:tabs>
        <w:spacing w:after="0" w:line="0" w:lineRule="atLeast"/>
        <w:jc w:val="center"/>
        <w:rPr>
          <w:rFonts w:ascii="Cambria" w:eastAsia="Cambria" w:hAnsi="Cambria"/>
          <w:b/>
          <w:sz w:val="24"/>
        </w:rPr>
      </w:pPr>
    </w:p>
    <w:p w:rsidR="000F406D" w:rsidRDefault="000F406D" w:rsidP="000F406D">
      <w:pPr>
        <w:tabs>
          <w:tab w:val="left" w:pos="1440"/>
        </w:tabs>
        <w:spacing w:after="0" w:line="0" w:lineRule="atLeast"/>
        <w:jc w:val="center"/>
        <w:rPr>
          <w:rFonts w:ascii="Cambria" w:eastAsia="Cambria" w:hAnsi="Cambria"/>
          <w:b/>
          <w:sz w:val="24"/>
        </w:rPr>
      </w:pPr>
    </w:p>
    <w:p w:rsidR="000F406D" w:rsidRDefault="000F406D" w:rsidP="000F406D">
      <w:pPr>
        <w:tabs>
          <w:tab w:val="left" w:pos="1440"/>
        </w:tabs>
        <w:spacing w:after="0" w:line="0" w:lineRule="atLeast"/>
        <w:jc w:val="center"/>
        <w:rPr>
          <w:rFonts w:ascii="Cambria" w:eastAsia="Cambria" w:hAnsi="Cambria"/>
          <w:b/>
          <w:sz w:val="24"/>
        </w:rPr>
      </w:pPr>
    </w:p>
    <w:p w:rsidR="000F406D" w:rsidRDefault="000F406D" w:rsidP="000F406D">
      <w:pPr>
        <w:tabs>
          <w:tab w:val="left" w:pos="1440"/>
        </w:tabs>
        <w:spacing w:after="0" w:line="0" w:lineRule="atLeast"/>
        <w:jc w:val="center"/>
        <w:rPr>
          <w:rFonts w:ascii="Cambria" w:eastAsia="Cambria" w:hAnsi="Cambria"/>
          <w:b/>
          <w:sz w:val="24"/>
        </w:rPr>
      </w:pPr>
    </w:p>
    <w:p w:rsidR="000F406D" w:rsidRDefault="000F406D" w:rsidP="000F406D">
      <w:pPr>
        <w:tabs>
          <w:tab w:val="left" w:pos="1440"/>
        </w:tabs>
        <w:spacing w:after="0" w:line="0" w:lineRule="atLeast"/>
        <w:jc w:val="center"/>
        <w:rPr>
          <w:rFonts w:ascii="Cambria" w:eastAsia="Cambria" w:hAnsi="Cambria"/>
          <w:b/>
          <w:sz w:val="24"/>
        </w:rPr>
      </w:pPr>
    </w:p>
    <w:p w:rsidR="000F406D" w:rsidRDefault="000F406D" w:rsidP="000F406D">
      <w:pPr>
        <w:tabs>
          <w:tab w:val="left" w:pos="1440"/>
        </w:tabs>
        <w:spacing w:after="0" w:line="0" w:lineRule="atLeast"/>
        <w:jc w:val="center"/>
        <w:rPr>
          <w:rFonts w:ascii="Cambria" w:eastAsia="Cambria" w:hAnsi="Cambria"/>
          <w:b/>
          <w:sz w:val="24"/>
        </w:rPr>
      </w:pPr>
    </w:p>
    <w:p w:rsidR="000F406D" w:rsidRDefault="000F406D" w:rsidP="000F406D">
      <w:pPr>
        <w:tabs>
          <w:tab w:val="left" w:pos="1440"/>
        </w:tabs>
        <w:spacing w:after="0" w:line="0" w:lineRule="atLeast"/>
        <w:jc w:val="center"/>
        <w:rPr>
          <w:rFonts w:ascii="Cambria" w:eastAsia="Cambria" w:hAnsi="Cambria"/>
          <w:b/>
          <w:sz w:val="24"/>
        </w:rPr>
      </w:pPr>
    </w:p>
    <w:p w:rsidR="000F406D" w:rsidRDefault="000F406D" w:rsidP="000F406D">
      <w:pPr>
        <w:tabs>
          <w:tab w:val="left" w:pos="1440"/>
        </w:tabs>
        <w:spacing w:after="0" w:line="0" w:lineRule="atLeast"/>
        <w:jc w:val="center"/>
        <w:rPr>
          <w:rFonts w:ascii="Cambria" w:eastAsia="Cambria" w:hAnsi="Cambria"/>
          <w:b/>
          <w:sz w:val="24"/>
        </w:rPr>
      </w:pPr>
    </w:p>
    <w:p w:rsidR="000F406D" w:rsidRDefault="000F406D" w:rsidP="000F406D">
      <w:pPr>
        <w:tabs>
          <w:tab w:val="left" w:pos="1440"/>
        </w:tabs>
        <w:spacing w:after="0" w:line="0" w:lineRule="atLeast"/>
        <w:jc w:val="center"/>
        <w:rPr>
          <w:rFonts w:ascii="Cambria" w:eastAsia="Cambria" w:hAnsi="Cambria"/>
          <w:b/>
          <w:sz w:val="24"/>
        </w:rPr>
      </w:pPr>
    </w:p>
    <w:p w:rsidR="000F406D" w:rsidRDefault="000F406D" w:rsidP="000F406D">
      <w:pPr>
        <w:tabs>
          <w:tab w:val="left" w:pos="1440"/>
        </w:tabs>
        <w:spacing w:after="0" w:line="0" w:lineRule="atLeast"/>
        <w:jc w:val="center"/>
        <w:rPr>
          <w:rFonts w:ascii="Cambria" w:eastAsia="Cambria" w:hAnsi="Cambria"/>
          <w:b/>
          <w:sz w:val="24"/>
        </w:rPr>
      </w:pPr>
    </w:p>
    <w:p w:rsidR="000F406D" w:rsidRDefault="000F406D" w:rsidP="000F406D">
      <w:pPr>
        <w:tabs>
          <w:tab w:val="left" w:pos="1440"/>
        </w:tabs>
        <w:spacing w:after="0" w:line="0" w:lineRule="atLeast"/>
        <w:jc w:val="center"/>
        <w:rPr>
          <w:rFonts w:ascii="Cambria" w:eastAsia="Cambria" w:hAnsi="Cambria"/>
          <w:b/>
          <w:sz w:val="24"/>
        </w:rPr>
      </w:pPr>
    </w:p>
    <w:p w:rsidR="000F406D" w:rsidRDefault="000F406D" w:rsidP="000F406D">
      <w:pPr>
        <w:tabs>
          <w:tab w:val="left" w:pos="1440"/>
        </w:tabs>
        <w:spacing w:after="0" w:line="0" w:lineRule="atLeast"/>
        <w:jc w:val="center"/>
        <w:rPr>
          <w:rFonts w:ascii="Cambria" w:eastAsia="Cambria" w:hAnsi="Cambria"/>
          <w:b/>
          <w:sz w:val="24"/>
        </w:rPr>
      </w:pPr>
    </w:p>
    <w:p w:rsidR="000F406D" w:rsidRDefault="000F406D" w:rsidP="000F406D">
      <w:pPr>
        <w:tabs>
          <w:tab w:val="left" w:pos="1440"/>
        </w:tabs>
        <w:spacing w:after="0" w:line="0" w:lineRule="atLeast"/>
        <w:jc w:val="center"/>
        <w:rPr>
          <w:rFonts w:ascii="Cambria" w:eastAsia="Cambria" w:hAnsi="Cambria"/>
          <w:b/>
          <w:sz w:val="24"/>
        </w:rPr>
      </w:pPr>
    </w:p>
    <w:p w:rsidR="000F406D" w:rsidRDefault="000F406D" w:rsidP="000F406D">
      <w:pPr>
        <w:tabs>
          <w:tab w:val="left" w:pos="1440"/>
        </w:tabs>
        <w:spacing w:after="0" w:line="0" w:lineRule="atLeast"/>
        <w:jc w:val="center"/>
        <w:rPr>
          <w:rFonts w:ascii="Cambria" w:eastAsia="Cambria" w:hAnsi="Cambria"/>
          <w:b/>
          <w:sz w:val="24"/>
        </w:rPr>
      </w:pPr>
    </w:p>
    <w:p w:rsidR="000F406D" w:rsidRDefault="000F406D" w:rsidP="000F406D">
      <w:pPr>
        <w:tabs>
          <w:tab w:val="left" w:pos="1440"/>
        </w:tabs>
        <w:spacing w:after="0" w:line="0" w:lineRule="atLeast"/>
        <w:jc w:val="center"/>
        <w:rPr>
          <w:rFonts w:ascii="Cambria" w:eastAsia="Cambria" w:hAnsi="Cambria"/>
          <w:b/>
          <w:sz w:val="24"/>
        </w:rPr>
      </w:pPr>
    </w:p>
    <w:p w:rsidR="000F406D" w:rsidRPr="000F406D" w:rsidRDefault="000F406D" w:rsidP="000F406D">
      <w:pPr>
        <w:tabs>
          <w:tab w:val="left" w:pos="1440"/>
        </w:tabs>
        <w:spacing w:after="0" w:line="0" w:lineRule="atLeast"/>
        <w:jc w:val="center"/>
        <w:rPr>
          <w:rFonts w:ascii="Algerian" w:eastAsia="Courier New" w:hAnsi="Algerian" w:cs="Times New Roman"/>
          <w:sz w:val="56"/>
          <w:szCs w:val="56"/>
          <w:u w:val="single"/>
        </w:rPr>
      </w:pPr>
      <w:proofErr w:type="gramStart"/>
      <w:r w:rsidRPr="000F406D">
        <w:rPr>
          <w:rFonts w:ascii="Algerian" w:eastAsia="Cambria" w:hAnsi="Algerian" w:cs="Times New Roman"/>
          <w:b/>
          <w:sz w:val="56"/>
          <w:szCs w:val="56"/>
          <w:u w:val="single"/>
        </w:rPr>
        <w:t>sp3d2</w:t>
      </w:r>
      <w:proofErr w:type="gramEnd"/>
      <w:r w:rsidRPr="000F406D">
        <w:rPr>
          <w:rFonts w:ascii="Algerian" w:eastAsia="Cambria" w:hAnsi="Algerian" w:cs="Times New Roman"/>
          <w:b/>
          <w:sz w:val="56"/>
          <w:szCs w:val="56"/>
          <w:u w:val="single"/>
        </w:rPr>
        <w:t xml:space="preserve"> hybridization</w:t>
      </w:r>
      <w:r w:rsidRPr="000F406D">
        <w:rPr>
          <w:rFonts w:ascii="Algerian" w:eastAsia="Cambria" w:hAnsi="Algerian" w:cs="Times New Roman"/>
          <w:sz w:val="56"/>
          <w:szCs w:val="56"/>
          <w:u w:val="single"/>
        </w:rPr>
        <w:t>:</w:t>
      </w:r>
    </w:p>
    <w:p w:rsidR="00420B1A" w:rsidRDefault="00420B1A" w:rsidP="000F406D">
      <w:pPr>
        <w:spacing w:line="246" w:lineRule="auto"/>
        <w:ind w:left="1800" w:right="1060"/>
        <w:rPr>
          <w:rFonts w:ascii="Wingdings" w:eastAsia="Wingdings" w:hAnsi="Wingdings" w:cs="Times New Roman"/>
          <w:i/>
          <w:sz w:val="40"/>
          <w:szCs w:val="40"/>
        </w:rPr>
      </w:pPr>
    </w:p>
    <w:p w:rsidR="00474322" w:rsidRDefault="000F406D" w:rsidP="000F406D">
      <w:pPr>
        <w:spacing w:line="246" w:lineRule="auto"/>
        <w:ind w:left="1800" w:right="1060"/>
        <w:rPr>
          <w:rFonts w:ascii="Wingdings" w:eastAsia="Wingdings" w:hAnsi="Wingdings" w:cs="Times New Roman"/>
          <w:i/>
          <w:sz w:val="40"/>
          <w:szCs w:val="40"/>
        </w:rPr>
      </w:pPr>
      <w:r w:rsidRPr="00420B1A">
        <w:rPr>
          <w:rFonts w:ascii="Wingdings" w:eastAsia="Wingdings" w:hAnsi="Wingdings" w:cs="Times New Roman"/>
          <w:i/>
          <w:sz w:val="40"/>
          <w:szCs w:val="40"/>
        </w:rPr>
        <w:t></w:t>
      </w:r>
      <w:r w:rsidRPr="00420B1A">
        <w:rPr>
          <w:rFonts w:ascii="Wingdings" w:eastAsia="Wingdings" w:hAnsi="Wingdings" w:cs="Times New Roman"/>
          <w:i/>
          <w:sz w:val="40"/>
          <w:szCs w:val="40"/>
        </w:rPr>
        <w:t></w:t>
      </w:r>
      <w:r w:rsidRPr="00420B1A">
        <w:rPr>
          <w:rFonts w:ascii="Wingdings" w:eastAsia="Wingdings" w:hAnsi="Wingdings" w:cs="Times New Roman"/>
          <w:i/>
          <w:sz w:val="40"/>
          <w:szCs w:val="40"/>
        </w:rPr>
        <w:t></w:t>
      </w:r>
      <w:r w:rsidRPr="00420B1A">
        <w:rPr>
          <w:rFonts w:ascii="Cambria" w:eastAsia="Cambria" w:hAnsi="Cambria" w:cs="Times New Roman"/>
          <w:i/>
          <w:sz w:val="40"/>
          <w:szCs w:val="40"/>
        </w:rPr>
        <w:t xml:space="preserve">mixture </w:t>
      </w:r>
      <w:proofErr w:type="spellStart"/>
      <w:r w:rsidRPr="00420B1A">
        <w:rPr>
          <w:rFonts w:ascii="Cambria" w:eastAsia="Cambria" w:hAnsi="Cambria" w:cs="Times New Roman"/>
          <w:i/>
          <w:sz w:val="40"/>
          <w:szCs w:val="40"/>
        </w:rPr>
        <w:t>of</w:t>
      </w:r>
      <w:r w:rsidRPr="00420B1A">
        <w:rPr>
          <w:rFonts w:ascii="Wingdings" w:eastAsia="Wingdings" w:hAnsi="Wingdings" w:cs="Times New Roman"/>
          <w:i/>
          <w:sz w:val="40"/>
          <w:szCs w:val="40"/>
        </w:rPr>
        <w:t></w:t>
      </w:r>
      <w:r w:rsidRPr="00420B1A">
        <w:rPr>
          <w:rFonts w:ascii="Cambria" w:eastAsia="Cambria" w:hAnsi="Cambria" w:cs="Times New Roman"/>
          <w:b/>
          <w:i/>
          <w:sz w:val="40"/>
          <w:szCs w:val="40"/>
        </w:rPr>
        <w:t>one</w:t>
      </w:r>
      <w:r w:rsidRPr="00420B1A">
        <w:rPr>
          <w:rFonts w:ascii="Wingdings" w:eastAsia="Wingdings" w:hAnsi="Wingdings" w:cs="Times New Roman"/>
          <w:i/>
          <w:sz w:val="40"/>
          <w:szCs w:val="40"/>
        </w:rPr>
        <w:t></w:t>
      </w:r>
      <w:r w:rsidRPr="00420B1A">
        <w:rPr>
          <w:rFonts w:ascii="Cambria" w:eastAsia="Cambria" w:hAnsi="Cambria" w:cs="Times New Roman"/>
          <w:i/>
          <w:sz w:val="40"/>
          <w:szCs w:val="40"/>
        </w:rPr>
        <w:t>s</w:t>
      </w:r>
      <w:proofErr w:type="spellEnd"/>
      <w:r w:rsidRPr="00420B1A">
        <w:rPr>
          <w:rFonts w:ascii="Cambria" w:eastAsia="Cambria" w:hAnsi="Cambria" w:cs="Times New Roman"/>
          <w:i/>
          <w:sz w:val="40"/>
          <w:szCs w:val="40"/>
        </w:rPr>
        <w:t xml:space="preserve"> </w:t>
      </w:r>
      <w:proofErr w:type="spellStart"/>
      <w:r w:rsidRPr="00420B1A">
        <w:rPr>
          <w:rFonts w:ascii="Cambria" w:eastAsia="Cambria" w:hAnsi="Cambria" w:cs="Times New Roman"/>
          <w:i/>
          <w:sz w:val="40"/>
          <w:szCs w:val="40"/>
        </w:rPr>
        <w:t>orbital</w:t>
      </w:r>
      <w:proofErr w:type="gramStart"/>
      <w:r w:rsidRPr="00420B1A">
        <w:rPr>
          <w:rFonts w:ascii="Cambria" w:eastAsia="Cambria" w:hAnsi="Cambria" w:cs="Times New Roman"/>
          <w:i/>
          <w:sz w:val="40"/>
          <w:szCs w:val="40"/>
        </w:rPr>
        <w:t>,</w:t>
      </w:r>
      <w:r w:rsidRPr="00420B1A">
        <w:rPr>
          <w:rFonts w:ascii="Wingdings" w:eastAsia="Wingdings" w:hAnsi="Wingdings" w:cs="Times New Roman"/>
          <w:i/>
          <w:sz w:val="40"/>
          <w:szCs w:val="40"/>
        </w:rPr>
        <w:t></w:t>
      </w:r>
      <w:proofErr w:type="gramEnd"/>
      <w:r w:rsidRPr="00420B1A">
        <w:rPr>
          <w:rFonts w:ascii="Cambria" w:eastAsia="Cambria" w:hAnsi="Cambria" w:cs="Times New Roman"/>
          <w:b/>
          <w:i/>
          <w:sz w:val="40"/>
          <w:szCs w:val="40"/>
        </w:rPr>
        <w:t>three</w:t>
      </w:r>
      <w:r w:rsidRPr="00420B1A">
        <w:rPr>
          <w:rFonts w:ascii="Wingdings" w:eastAsia="Wingdings" w:hAnsi="Wingdings" w:cs="Times New Roman"/>
          <w:i/>
          <w:sz w:val="40"/>
          <w:szCs w:val="40"/>
        </w:rPr>
        <w:t></w:t>
      </w:r>
      <w:r w:rsidRPr="00420B1A">
        <w:rPr>
          <w:rFonts w:ascii="Cambria" w:eastAsia="Cambria" w:hAnsi="Cambria" w:cs="Times New Roman"/>
          <w:i/>
          <w:sz w:val="40"/>
          <w:szCs w:val="40"/>
        </w:rPr>
        <w:t>p</w:t>
      </w:r>
      <w:proofErr w:type="spellEnd"/>
      <w:r w:rsidRPr="00420B1A">
        <w:rPr>
          <w:rFonts w:ascii="Cambria" w:eastAsia="Cambria" w:hAnsi="Cambria" w:cs="Times New Roman"/>
          <w:i/>
          <w:sz w:val="40"/>
          <w:szCs w:val="40"/>
        </w:rPr>
        <w:t xml:space="preserve"> </w:t>
      </w:r>
      <w:proofErr w:type="spellStart"/>
      <w:r w:rsidRPr="00420B1A">
        <w:rPr>
          <w:rFonts w:ascii="Cambria" w:eastAsia="Cambria" w:hAnsi="Cambria" w:cs="Times New Roman"/>
          <w:i/>
          <w:sz w:val="40"/>
          <w:szCs w:val="40"/>
        </w:rPr>
        <w:t>orbitals</w:t>
      </w:r>
      <w:proofErr w:type="spellEnd"/>
      <w:r w:rsidRPr="00420B1A">
        <w:rPr>
          <w:rFonts w:ascii="Cambria" w:eastAsia="Cambria" w:hAnsi="Cambria" w:cs="Times New Roman"/>
          <w:i/>
          <w:sz w:val="40"/>
          <w:szCs w:val="40"/>
        </w:rPr>
        <w:t xml:space="preserve">, </w:t>
      </w:r>
      <w:proofErr w:type="spellStart"/>
      <w:r w:rsidRPr="00420B1A">
        <w:rPr>
          <w:rFonts w:ascii="Cambria" w:eastAsia="Cambria" w:hAnsi="Cambria" w:cs="Times New Roman"/>
          <w:i/>
          <w:sz w:val="40"/>
          <w:szCs w:val="40"/>
        </w:rPr>
        <w:t>and</w:t>
      </w:r>
      <w:r w:rsidRPr="00420B1A">
        <w:rPr>
          <w:rFonts w:ascii="Wingdings" w:eastAsia="Wingdings" w:hAnsi="Wingdings" w:cs="Times New Roman"/>
          <w:i/>
          <w:sz w:val="40"/>
          <w:szCs w:val="40"/>
        </w:rPr>
        <w:t></w:t>
      </w:r>
      <w:r w:rsidRPr="00420B1A">
        <w:rPr>
          <w:rFonts w:ascii="Cambria" w:eastAsia="Cambria" w:hAnsi="Cambria" w:cs="Times New Roman"/>
          <w:b/>
          <w:i/>
          <w:sz w:val="40"/>
          <w:szCs w:val="40"/>
        </w:rPr>
        <w:t>two</w:t>
      </w:r>
      <w:r w:rsidRPr="00420B1A">
        <w:rPr>
          <w:rFonts w:ascii="Wingdings" w:eastAsia="Wingdings" w:hAnsi="Wingdings" w:cs="Times New Roman"/>
          <w:i/>
          <w:sz w:val="40"/>
          <w:szCs w:val="40"/>
        </w:rPr>
        <w:t></w:t>
      </w:r>
      <w:r w:rsidRPr="00420B1A">
        <w:rPr>
          <w:rFonts w:ascii="Cambria" w:eastAsia="Cambria" w:hAnsi="Cambria" w:cs="Times New Roman"/>
          <w:i/>
          <w:sz w:val="40"/>
          <w:szCs w:val="40"/>
        </w:rPr>
        <w:t>d</w:t>
      </w:r>
      <w:proofErr w:type="spellEnd"/>
      <w:r w:rsidRPr="00420B1A">
        <w:rPr>
          <w:rFonts w:ascii="Cambria" w:eastAsia="Cambria" w:hAnsi="Cambria" w:cs="Times New Roman"/>
          <w:i/>
          <w:sz w:val="40"/>
          <w:szCs w:val="40"/>
        </w:rPr>
        <w:t xml:space="preserve"> </w:t>
      </w:r>
      <w:proofErr w:type="spellStart"/>
      <w:r w:rsidRPr="00420B1A">
        <w:rPr>
          <w:rFonts w:ascii="Cambria" w:eastAsia="Cambria" w:hAnsi="Cambria" w:cs="Times New Roman"/>
          <w:i/>
          <w:sz w:val="40"/>
          <w:szCs w:val="40"/>
        </w:rPr>
        <w:t>orbitals</w:t>
      </w:r>
      <w:proofErr w:type="spellEnd"/>
      <w:r w:rsidRPr="00420B1A">
        <w:rPr>
          <w:rFonts w:ascii="Wingdings" w:eastAsia="Wingdings" w:hAnsi="Wingdings" w:cs="Times New Roman"/>
          <w:i/>
          <w:sz w:val="40"/>
          <w:szCs w:val="40"/>
        </w:rPr>
        <w:t></w:t>
      </w:r>
    </w:p>
    <w:p w:rsidR="000F406D" w:rsidRPr="00420B1A" w:rsidRDefault="000F406D" w:rsidP="000F406D">
      <w:pPr>
        <w:spacing w:line="246" w:lineRule="auto"/>
        <w:ind w:left="1800" w:right="1060"/>
        <w:rPr>
          <w:rFonts w:ascii="Cambria" w:eastAsia="Cambria" w:hAnsi="Cambria" w:cs="Times New Roman"/>
          <w:i/>
          <w:sz w:val="40"/>
          <w:szCs w:val="40"/>
        </w:rPr>
      </w:pPr>
      <w:r w:rsidRPr="00420B1A">
        <w:rPr>
          <w:rFonts w:ascii="Wingdings" w:eastAsia="Wingdings" w:hAnsi="Wingdings" w:cs="Times New Roman"/>
          <w:i/>
          <w:sz w:val="40"/>
          <w:szCs w:val="40"/>
        </w:rPr>
        <w:t></w:t>
      </w:r>
      <w:r w:rsidRPr="00420B1A">
        <w:rPr>
          <w:rFonts w:ascii="Wingdings" w:eastAsia="Wingdings" w:hAnsi="Wingdings" w:cs="Times New Roman"/>
          <w:i/>
          <w:sz w:val="40"/>
          <w:szCs w:val="40"/>
        </w:rPr>
        <w:t></w:t>
      </w:r>
      <w:r w:rsidRPr="00420B1A">
        <w:rPr>
          <w:rFonts w:ascii="Wingdings" w:eastAsia="Wingdings" w:hAnsi="Wingdings" w:cs="Times New Roman"/>
          <w:i/>
          <w:sz w:val="40"/>
          <w:szCs w:val="40"/>
        </w:rPr>
        <w:t></w:t>
      </w:r>
      <w:r w:rsidRPr="00420B1A">
        <w:rPr>
          <w:rFonts w:ascii="Cambria" w:eastAsia="Cambria" w:hAnsi="Cambria" w:cs="Times New Roman"/>
          <w:i/>
          <w:sz w:val="40"/>
          <w:szCs w:val="40"/>
        </w:rPr>
        <w:t xml:space="preserve">results </w:t>
      </w:r>
      <w:proofErr w:type="spellStart"/>
      <w:r w:rsidRPr="00420B1A">
        <w:rPr>
          <w:rFonts w:ascii="Cambria" w:eastAsia="Cambria" w:hAnsi="Cambria" w:cs="Times New Roman"/>
          <w:i/>
          <w:sz w:val="40"/>
          <w:szCs w:val="40"/>
        </w:rPr>
        <w:t>in</w:t>
      </w:r>
      <w:r w:rsidRPr="00420B1A">
        <w:rPr>
          <w:rFonts w:ascii="Wingdings" w:eastAsia="Wingdings" w:hAnsi="Wingdings" w:cs="Times New Roman"/>
          <w:i/>
          <w:sz w:val="40"/>
          <w:szCs w:val="40"/>
        </w:rPr>
        <w:t></w:t>
      </w:r>
      <w:r w:rsidRPr="00420B1A">
        <w:rPr>
          <w:rFonts w:ascii="Cambria" w:eastAsia="Cambria" w:hAnsi="Cambria" w:cs="Times New Roman"/>
          <w:b/>
          <w:i/>
          <w:sz w:val="40"/>
          <w:szCs w:val="40"/>
        </w:rPr>
        <w:t>six</w:t>
      </w:r>
      <w:r w:rsidRPr="00420B1A">
        <w:rPr>
          <w:rFonts w:ascii="Wingdings" w:eastAsia="Wingdings" w:hAnsi="Wingdings" w:cs="Times New Roman"/>
          <w:i/>
          <w:sz w:val="40"/>
          <w:szCs w:val="40"/>
        </w:rPr>
        <w:t></w:t>
      </w:r>
      <w:r w:rsidRPr="00420B1A">
        <w:rPr>
          <w:rFonts w:ascii="Cambria" w:eastAsia="Cambria" w:hAnsi="Cambria" w:cs="Times New Roman"/>
          <w:i/>
          <w:sz w:val="40"/>
          <w:szCs w:val="40"/>
        </w:rPr>
        <w:t>degenerate</w:t>
      </w:r>
      <w:proofErr w:type="spellEnd"/>
      <w:r w:rsidRPr="00420B1A">
        <w:rPr>
          <w:rFonts w:ascii="Cambria" w:eastAsia="Cambria" w:hAnsi="Cambria" w:cs="Times New Roman"/>
          <w:i/>
          <w:sz w:val="40"/>
          <w:szCs w:val="40"/>
        </w:rPr>
        <w:t xml:space="preserve"> </w:t>
      </w:r>
      <w:proofErr w:type="spellStart"/>
      <w:r w:rsidRPr="00420B1A">
        <w:rPr>
          <w:rFonts w:ascii="Cambria" w:eastAsia="Cambria" w:hAnsi="Cambria" w:cs="Times New Roman"/>
          <w:i/>
          <w:sz w:val="40"/>
          <w:szCs w:val="40"/>
        </w:rPr>
        <w:t>orbitals</w:t>
      </w:r>
      <w:proofErr w:type="spellEnd"/>
    </w:p>
    <w:p w:rsidR="000F406D" w:rsidRPr="00420B1A" w:rsidRDefault="000F406D" w:rsidP="000F406D">
      <w:pPr>
        <w:spacing w:line="228" w:lineRule="auto"/>
        <w:ind w:left="1800"/>
        <w:rPr>
          <w:rFonts w:ascii="Cambria" w:eastAsia="Cambria" w:hAnsi="Cambria" w:cs="Times New Roman"/>
          <w:i/>
          <w:sz w:val="40"/>
          <w:szCs w:val="40"/>
        </w:rPr>
      </w:pPr>
      <w:r w:rsidRPr="00420B1A">
        <w:rPr>
          <w:rFonts w:ascii="Wingdings" w:eastAsia="Wingdings" w:hAnsi="Wingdings" w:cs="Times New Roman"/>
          <w:i/>
          <w:sz w:val="40"/>
          <w:szCs w:val="40"/>
        </w:rPr>
        <w:t></w:t>
      </w:r>
      <w:r w:rsidRPr="00420B1A">
        <w:rPr>
          <w:rFonts w:ascii="Wingdings" w:eastAsia="Wingdings" w:hAnsi="Wingdings" w:cs="Times New Roman"/>
          <w:i/>
          <w:sz w:val="40"/>
          <w:szCs w:val="40"/>
        </w:rPr>
        <w:t></w:t>
      </w:r>
      <w:r w:rsidRPr="00420B1A">
        <w:rPr>
          <w:rFonts w:ascii="Wingdings" w:eastAsia="Wingdings" w:hAnsi="Wingdings" w:cs="Times New Roman"/>
          <w:i/>
          <w:sz w:val="40"/>
          <w:szCs w:val="40"/>
        </w:rPr>
        <w:t></w:t>
      </w:r>
      <w:r w:rsidRPr="00420B1A">
        <w:rPr>
          <w:rFonts w:ascii="Cambria" w:eastAsia="Cambria" w:hAnsi="Cambria" w:cs="Times New Roman"/>
          <w:i/>
          <w:sz w:val="40"/>
          <w:szCs w:val="40"/>
        </w:rPr>
        <w:t>are at angles of 90° from each other</w:t>
      </w:r>
    </w:p>
    <w:p w:rsidR="000F406D" w:rsidRPr="00420B1A" w:rsidRDefault="000F406D" w:rsidP="000F406D">
      <w:pPr>
        <w:spacing w:line="1" w:lineRule="exact"/>
        <w:rPr>
          <w:rFonts w:ascii="Times New Roman" w:eastAsia="Times New Roman" w:hAnsi="Times New Roman" w:cs="Times New Roman"/>
          <w:i/>
          <w:sz w:val="40"/>
          <w:szCs w:val="40"/>
        </w:rPr>
      </w:pPr>
    </w:p>
    <w:p w:rsidR="00D57BD4" w:rsidRDefault="000F406D" w:rsidP="000F406D">
      <w:pPr>
        <w:spacing w:line="0" w:lineRule="atLeast"/>
        <w:ind w:left="1800"/>
        <w:rPr>
          <w:rFonts w:ascii="Cambria" w:eastAsia="Cambria" w:hAnsi="Cambria" w:cs="Times New Roman"/>
          <w:i/>
          <w:sz w:val="40"/>
          <w:szCs w:val="40"/>
        </w:rPr>
      </w:pPr>
      <w:proofErr w:type="gramStart"/>
      <w:r w:rsidRPr="00420B1A">
        <w:rPr>
          <w:rFonts w:ascii="Wingdings" w:eastAsia="Wingdings" w:hAnsi="Wingdings" w:cs="Times New Roman"/>
          <w:i/>
          <w:sz w:val="40"/>
          <w:szCs w:val="40"/>
        </w:rPr>
        <w:t></w:t>
      </w:r>
      <w:r w:rsidRPr="00420B1A">
        <w:rPr>
          <w:rFonts w:ascii="Wingdings" w:eastAsia="Wingdings" w:hAnsi="Wingdings" w:cs="Times New Roman"/>
          <w:i/>
          <w:sz w:val="40"/>
          <w:szCs w:val="40"/>
        </w:rPr>
        <w:t></w:t>
      </w:r>
      <w:r w:rsidRPr="00420B1A">
        <w:rPr>
          <w:rFonts w:ascii="Wingdings" w:eastAsia="Wingdings" w:hAnsi="Wingdings" w:cs="Times New Roman"/>
          <w:i/>
          <w:sz w:val="40"/>
          <w:szCs w:val="40"/>
        </w:rPr>
        <w:t></w:t>
      </w:r>
      <w:r w:rsidRPr="00420B1A">
        <w:rPr>
          <w:rFonts w:ascii="Cambria" w:eastAsia="Cambria" w:hAnsi="Cambria" w:cs="Times New Roman"/>
          <w:i/>
          <w:sz w:val="40"/>
          <w:szCs w:val="40"/>
        </w:rPr>
        <w:t xml:space="preserve">have </w:t>
      </w:r>
      <w:proofErr w:type="spellStart"/>
      <w:r w:rsidRPr="00420B1A">
        <w:rPr>
          <w:rFonts w:ascii="Cambria" w:eastAsia="Cambria" w:hAnsi="Cambria" w:cs="Times New Roman"/>
          <w:i/>
          <w:sz w:val="40"/>
          <w:szCs w:val="40"/>
        </w:rPr>
        <w:t>an</w:t>
      </w:r>
      <w:r w:rsidRPr="00420B1A">
        <w:rPr>
          <w:rFonts w:ascii="Wingdings" w:eastAsia="Wingdings" w:hAnsi="Wingdings" w:cs="Times New Roman"/>
          <w:i/>
          <w:sz w:val="40"/>
          <w:szCs w:val="40"/>
        </w:rPr>
        <w:t></w:t>
      </w:r>
      <w:r w:rsidRPr="00420B1A">
        <w:rPr>
          <w:rFonts w:ascii="Cambria" w:eastAsia="Cambria" w:hAnsi="Cambria" w:cs="Times New Roman"/>
          <w:b/>
          <w:i/>
          <w:sz w:val="40"/>
          <w:szCs w:val="40"/>
        </w:rPr>
        <w:t>octahedral</w:t>
      </w:r>
      <w:r w:rsidRPr="00420B1A">
        <w:rPr>
          <w:rFonts w:ascii="Wingdings" w:eastAsia="Wingdings" w:hAnsi="Wingdings" w:cs="Times New Roman"/>
          <w:i/>
          <w:sz w:val="40"/>
          <w:szCs w:val="40"/>
        </w:rPr>
        <w:t></w:t>
      </w:r>
      <w:r w:rsidRPr="00420B1A">
        <w:rPr>
          <w:rFonts w:ascii="Cambria" w:eastAsia="Cambria" w:hAnsi="Cambria" w:cs="Times New Roman"/>
          <w:i/>
          <w:sz w:val="40"/>
          <w:szCs w:val="40"/>
        </w:rPr>
        <w:t>shape</w:t>
      </w:r>
      <w:proofErr w:type="spellEnd"/>
      <w:r w:rsidRPr="00420B1A">
        <w:rPr>
          <w:rFonts w:ascii="Cambria" w:eastAsia="Cambria" w:hAnsi="Cambria" w:cs="Times New Roman"/>
          <w:i/>
          <w:sz w:val="40"/>
          <w:szCs w:val="40"/>
        </w:rPr>
        <w:t>.</w:t>
      </w:r>
      <w:proofErr w:type="gramEnd"/>
    </w:p>
    <w:p w:rsidR="00D57BD4" w:rsidRDefault="00D57BD4">
      <w:pPr>
        <w:rPr>
          <w:rFonts w:ascii="Cambria" w:eastAsia="Cambria" w:hAnsi="Cambria" w:cs="Times New Roman"/>
          <w:i/>
          <w:sz w:val="40"/>
          <w:szCs w:val="40"/>
        </w:rPr>
      </w:pPr>
      <w:r>
        <w:rPr>
          <w:rFonts w:ascii="Cambria" w:eastAsia="Cambria" w:hAnsi="Cambria" w:cs="Times New Roman"/>
          <w:i/>
          <w:sz w:val="40"/>
          <w:szCs w:val="40"/>
        </w:rPr>
        <w:br w:type="page"/>
      </w:r>
    </w:p>
    <w:p w:rsidR="000F406D" w:rsidRDefault="00D57BD4" w:rsidP="000F406D">
      <w:pPr>
        <w:spacing w:line="0" w:lineRule="atLeast"/>
        <w:ind w:left="1800"/>
        <w:rPr>
          <w:rFonts w:ascii="Cambria" w:eastAsia="Cambria" w:hAnsi="Cambria" w:cs="Times New Roman"/>
          <w:i/>
          <w:sz w:val="40"/>
          <w:szCs w:val="40"/>
        </w:rPr>
      </w:pPr>
      <w:r>
        <w:rPr>
          <w:rFonts w:ascii="Cambria" w:eastAsia="Cambria" w:hAnsi="Cambria" w:cs="Times New Roman"/>
          <w:i/>
          <w:noProof/>
          <w:sz w:val="40"/>
          <w:szCs w:val="40"/>
          <w:lang w:eastAsia="en-IN"/>
        </w:rPr>
        <w:lastRenderedPageBreak/>
        <w:drawing>
          <wp:anchor distT="0" distB="0" distL="114300" distR="114300" simplePos="0" relativeHeight="251658240" behindDoc="1" locked="0" layoutInCell="1" allowOverlap="1">
            <wp:simplePos x="0" y="0"/>
            <wp:positionH relativeFrom="column">
              <wp:posOffset>-230332</wp:posOffset>
            </wp:positionH>
            <wp:positionV relativeFrom="paragraph">
              <wp:posOffset>374074</wp:posOffset>
            </wp:positionV>
            <wp:extent cx="5945331" cy="6961909"/>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945331" cy="6961909"/>
                    </a:xfrm>
                    <a:prstGeom prst="rect">
                      <a:avLst/>
                    </a:prstGeom>
                    <a:noFill/>
                  </pic:spPr>
                </pic:pic>
              </a:graphicData>
            </a:graphic>
          </wp:anchor>
        </w:drawing>
      </w:r>
    </w:p>
    <w:p w:rsidR="00474322" w:rsidRDefault="00474322" w:rsidP="000F406D">
      <w:pPr>
        <w:spacing w:line="0" w:lineRule="atLeast"/>
        <w:ind w:left="1800"/>
        <w:rPr>
          <w:rFonts w:ascii="Wingdings" w:eastAsia="Wingdings" w:hAnsi="Wingdings" w:cs="Times New Roman"/>
          <w:i/>
          <w:sz w:val="40"/>
          <w:szCs w:val="40"/>
        </w:rPr>
      </w:pPr>
    </w:p>
    <w:p w:rsidR="00474322" w:rsidRDefault="00474322">
      <w:pPr>
        <w:rPr>
          <w:rFonts w:ascii="Wingdings" w:eastAsia="Wingdings" w:hAnsi="Wingdings" w:cs="Times New Roman"/>
          <w:i/>
          <w:sz w:val="40"/>
          <w:szCs w:val="40"/>
        </w:rPr>
      </w:pPr>
      <w:r>
        <w:rPr>
          <w:rFonts w:ascii="Wingdings" w:eastAsia="Wingdings" w:hAnsi="Wingdings" w:cs="Times New Roman"/>
          <w:i/>
          <w:sz w:val="40"/>
          <w:szCs w:val="40"/>
        </w:rPr>
        <w:br w:type="page"/>
      </w:r>
    </w:p>
    <w:p w:rsidR="00D57BD4" w:rsidRDefault="00D57BD4" w:rsidP="00D57BD4">
      <w:pPr>
        <w:spacing w:line="0" w:lineRule="atLeast"/>
        <w:ind w:left="1800"/>
        <w:jc w:val="center"/>
        <w:rPr>
          <w:rFonts w:ascii="Algerian" w:hAnsi="Algerian"/>
          <w:i/>
          <w:color w:val="FF0000"/>
          <w:sz w:val="72"/>
          <w:szCs w:val="72"/>
          <w:u w:val="single"/>
        </w:rPr>
      </w:pPr>
      <w:r>
        <w:rPr>
          <w:rFonts w:ascii="Algerian" w:hAnsi="Algerian"/>
          <w:i/>
          <w:color w:val="FF0000"/>
          <w:sz w:val="72"/>
          <w:szCs w:val="72"/>
          <w:u w:val="single"/>
        </w:rPr>
        <w:lastRenderedPageBreak/>
        <w:t>Result</w:t>
      </w:r>
    </w:p>
    <w:p w:rsidR="00D57BD4" w:rsidRPr="002A1812" w:rsidRDefault="002A1812" w:rsidP="002A1812">
      <w:pPr>
        <w:spacing w:line="0" w:lineRule="atLeast"/>
        <w:ind w:left="1800"/>
        <w:rPr>
          <w:rFonts w:ascii="Times New Roman" w:hAnsi="Times New Roman" w:cs="Times New Roman"/>
          <w:i/>
          <w:sz w:val="48"/>
          <w:szCs w:val="48"/>
        </w:rPr>
      </w:pPr>
      <w:proofErr w:type="gramStart"/>
      <w:r w:rsidRPr="002A1812">
        <w:rPr>
          <w:rFonts w:ascii="Times New Roman" w:hAnsi="Times New Roman" w:cs="Times New Roman"/>
          <w:i/>
          <w:sz w:val="48"/>
          <w:szCs w:val="48"/>
        </w:rPr>
        <w:t>from</w:t>
      </w:r>
      <w:proofErr w:type="gramEnd"/>
      <w:r w:rsidRPr="002A1812">
        <w:rPr>
          <w:rFonts w:ascii="Times New Roman" w:hAnsi="Times New Roman" w:cs="Times New Roman"/>
          <w:i/>
          <w:sz w:val="48"/>
          <w:szCs w:val="48"/>
        </w:rPr>
        <w:t xml:space="preserve"> there we conclude that there are different type of hybridization</w:t>
      </w:r>
      <w:r>
        <w:rPr>
          <w:rFonts w:ascii="Times New Roman" w:hAnsi="Times New Roman" w:cs="Times New Roman"/>
          <w:i/>
          <w:sz w:val="48"/>
          <w:szCs w:val="48"/>
        </w:rPr>
        <w:t>.</w:t>
      </w:r>
    </w:p>
    <w:p w:rsidR="00D57BD4" w:rsidRPr="00D57BD4" w:rsidRDefault="00D57BD4">
      <w:pPr>
        <w:rPr>
          <w:rFonts w:ascii="Algerian" w:hAnsi="Algerian"/>
          <w:i/>
          <w:sz w:val="48"/>
          <w:szCs w:val="48"/>
        </w:rPr>
      </w:pPr>
      <w:r>
        <w:rPr>
          <w:rFonts w:ascii="Algerian" w:hAnsi="Algerian"/>
          <w:i/>
          <w:color w:val="FF0000"/>
          <w:sz w:val="72"/>
          <w:szCs w:val="72"/>
          <w:u w:val="single"/>
        </w:rPr>
        <w:br w:type="page"/>
      </w:r>
    </w:p>
    <w:p w:rsidR="00474322" w:rsidRPr="00474322" w:rsidRDefault="00474322" w:rsidP="00474322">
      <w:pPr>
        <w:spacing w:line="0" w:lineRule="atLeast"/>
        <w:ind w:left="1800"/>
        <w:rPr>
          <w:rFonts w:ascii="Cambria" w:eastAsia="Cambria" w:hAnsi="Cambria" w:cs="Times New Roman"/>
          <w:i/>
          <w:color w:val="FF0000"/>
          <w:sz w:val="72"/>
          <w:szCs w:val="72"/>
          <w:u w:val="single"/>
        </w:rPr>
      </w:pPr>
      <w:r w:rsidRPr="00474322">
        <w:rPr>
          <w:rFonts w:ascii="Algerian" w:hAnsi="Algerian"/>
          <w:i/>
          <w:color w:val="FF0000"/>
          <w:sz w:val="72"/>
          <w:szCs w:val="72"/>
          <w:u w:val="single"/>
        </w:rPr>
        <w:lastRenderedPageBreak/>
        <w:t>Bibliography</w:t>
      </w:r>
    </w:p>
    <w:p w:rsidR="000F406D" w:rsidRPr="000F406D" w:rsidRDefault="000F406D" w:rsidP="000F406D">
      <w:pPr>
        <w:tabs>
          <w:tab w:val="left" w:pos="420"/>
        </w:tabs>
        <w:spacing w:after="0" w:line="217" w:lineRule="auto"/>
        <w:ind w:left="420" w:right="740"/>
        <w:rPr>
          <w:rFonts w:ascii="Symbol" w:eastAsia="Symbol" w:hAnsi="Symbol" w:cs="Times New Roman"/>
          <w:i/>
          <w:sz w:val="32"/>
          <w:szCs w:val="32"/>
        </w:rPr>
      </w:pPr>
    </w:p>
    <w:p w:rsidR="00457DBD" w:rsidRDefault="00613EFB" w:rsidP="00474322">
      <w:pPr>
        <w:pStyle w:val="ListParagraph"/>
        <w:numPr>
          <w:ilvl w:val="0"/>
          <w:numId w:val="9"/>
        </w:numPr>
        <w:autoSpaceDE w:val="0"/>
        <w:autoSpaceDN w:val="0"/>
        <w:adjustRightInd w:val="0"/>
        <w:spacing w:after="0" w:line="240" w:lineRule="auto"/>
        <w:rPr>
          <w:rFonts w:ascii="Cambria-Bold" w:hAnsi="Cambria-Bold" w:cs="Cambria-Bold"/>
          <w:b/>
          <w:bCs/>
          <w:i/>
          <w:sz w:val="32"/>
          <w:szCs w:val="32"/>
        </w:rPr>
      </w:pPr>
      <w:hyperlink r:id="rId7" w:history="1">
        <w:r w:rsidR="00474322" w:rsidRPr="007B02B3">
          <w:rPr>
            <w:rStyle w:val="Hyperlink"/>
            <w:rFonts w:ascii="Cambria-Bold" w:hAnsi="Cambria-Bold" w:cs="Cambria-Bold"/>
            <w:b/>
            <w:bCs/>
            <w:i/>
            <w:sz w:val="32"/>
            <w:szCs w:val="32"/>
          </w:rPr>
          <w:t>https://en.wikipedia.org/wiki/Orbital_hybridisation</w:t>
        </w:r>
      </w:hyperlink>
    </w:p>
    <w:p w:rsidR="00474322" w:rsidRDefault="00613EFB" w:rsidP="00474322">
      <w:pPr>
        <w:pStyle w:val="ListParagraph"/>
        <w:numPr>
          <w:ilvl w:val="0"/>
          <w:numId w:val="9"/>
        </w:numPr>
        <w:autoSpaceDE w:val="0"/>
        <w:autoSpaceDN w:val="0"/>
        <w:adjustRightInd w:val="0"/>
        <w:spacing w:after="0" w:line="240" w:lineRule="auto"/>
        <w:rPr>
          <w:rFonts w:ascii="Cambria-Bold" w:hAnsi="Cambria-Bold" w:cs="Cambria-Bold"/>
          <w:b/>
          <w:bCs/>
          <w:i/>
          <w:sz w:val="32"/>
          <w:szCs w:val="32"/>
        </w:rPr>
      </w:pPr>
      <w:hyperlink r:id="rId8" w:history="1">
        <w:r w:rsidR="00474322" w:rsidRPr="007B02B3">
          <w:rPr>
            <w:rStyle w:val="Hyperlink"/>
            <w:rFonts w:ascii="Cambria-Bold" w:hAnsi="Cambria-Bold" w:cs="Cambria-Bold"/>
            <w:b/>
            <w:bCs/>
            <w:i/>
            <w:sz w:val="32"/>
            <w:szCs w:val="32"/>
          </w:rPr>
          <w:t>http://dl.clackamas.edu/ch106-02/typesof.htm</w:t>
        </w:r>
      </w:hyperlink>
    </w:p>
    <w:p w:rsidR="00474322" w:rsidRDefault="00613EFB" w:rsidP="00474322">
      <w:pPr>
        <w:pStyle w:val="ListParagraph"/>
        <w:numPr>
          <w:ilvl w:val="0"/>
          <w:numId w:val="9"/>
        </w:numPr>
        <w:autoSpaceDE w:val="0"/>
        <w:autoSpaceDN w:val="0"/>
        <w:adjustRightInd w:val="0"/>
        <w:spacing w:after="0" w:line="240" w:lineRule="auto"/>
        <w:rPr>
          <w:rFonts w:ascii="Cambria-Bold" w:hAnsi="Cambria-Bold" w:cs="Cambria-Bold"/>
          <w:b/>
          <w:bCs/>
          <w:i/>
          <w:sz w:val="32"/>
          <w:szCs w:val="32"/>
        </w:rPr>
      </w:pPr>
      <w:hyperlink r:id="rId9" w:history="1">
        <w:r w:rsidR="00474322" w:rsidRPr="007B02B3">
          <w:rPr>
            <w:rStyle w:val="Hyperlink"/>
            <w:rFonts w:ascii="Cambria-Bold" w:hAnsi="Cambria-Bold" w:cs="Cambria-Bold"/>
            <w:b/>
            <w:bCs/>
            <w:i/>
            <w:sz w:val="32"/>
            <w:szCs w:val="32"/>
          </w:rPr>
          <w:t>http://www.chemistry-assignment.com/types-of-hybridization</w:t>
        </w:r>
      </w:hyperlink>
    </w:p>
    <w:p w:rsidR="00474322" w:rsidRPr="00474322" w:rsidRDefault="00474322" w:rsidP="00474322">
      <w:pPr>
        <w:pStyle w:val="ListParagraph"/>
        <w:autoSpaceDE w:val="0"/>
        <w:autoSpaceDN w:val="0"/>
        <w:adjustRightInd w:val="0"/>
        <w:spacing w:after="0" w:line="240" w:lineRule="auto"/>
        <w:ind w:left="360"/>
        <w:rPr>
          <w:rFonts w:ascii="Cambria-Bold" w:hAnsi="Cambria-Bold" w:cs="Cambria-Bold"/>
          <w:b/>
          <w:bCs/>
          <w:i/>
          <w:sz w:val="32"/>
          <w:szCs w:val="32"/>
        </w:rPr>
      </w:pPr>
    </w:p>
    <w:sectPr w:rsidR="00474322" w:rsidRPr="00474322" w:rsidSect="00EF4E4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mbria-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757821A4"/>
    <w:lvl w:ilvl="0">
      <w:start w:val="1"/>
      <w:numFmt w:val="bullet"/>
      <w:lvlText w:val="o"/>
      <w:lvlJc w:val="left"/>
      <w:pPr>
        <w:ind w:left="360" w:hanging="360"/>
      </w:pPr>
      <w:rPr>
        <w:rFonts w:ascii="Courier New" w:hAnsi="Courier New" w:cs="Courier New"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0000002"/>
    <w:multiLevelType w:val="hybridMultilevel"/>
    <w:tmpl w:val="2AE8944A"/>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3"/>
    <w:multiLevelType w:val="hybridMultilevel"/>
    <w:tmpl w:val="625558EC"/>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4"/>
    <w:multiLevelType w:val="hybridMultilevel"/>
    <w:tmpl w:val="238E1F28"/>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5"/>
    <w:multiLevelType w:val="hybridMultilevel"/>
    <w:tmpl w:val="46E87CCC"/>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14373D98"/>
    <w:multiLevelType w:val="hybridMultilevel"/>
    <w:tmpl w:val="8318A1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1B611A3F"/>
    <w:multiLevelType w:val="hybridMultilevel"/>
    <w:tmpl w:val="922AE930"/>
    <w:lvl w:ilvl="0" w:tplc="4C061596">
      <w:numFmt w:val="bullet"/>
      <w:lvlText w:val=""/>
      <w:lvlJc w:val="left"/>
      <w:pPr>
        <w:ind w:left="1500" w:hanging="420"/>
      </w:pPr>
      <w:rPr>
        <w:rFonts w:ascii="Symbol" w:eastAsia="Courier New" w:hAnsi="Symbol"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53453794"/>
    <w:multiLevelType w:val="hybridMultilevel"/>
    <w:tmpl w:val="DB1AF1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C8A5F03"/>
    <w:multiLevelType w:val="hybridMultilevel"/>
    <w:tmpl w:val="8F484F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D071D28"/>
    <w:multiLevelType w:val="multilevel"/>
    <w:tmpl w:val="757821A4"/>
    <w:lvl w:ilvl="0">
      <w:start w:val="1"/>
      <w:numFmt w:val="bullet"/>
      <w:lvlText w:val="o"/>
      <w:lvlJc w:val="left"/>
      <w:pPr>
        <w:ind w:left="360" w:hanging="360"/>
      </w:pPr>
      <w:rPr>
        <w:rFonts w:ascii="Courier New" w:hAnsi="Courier New" w:cs="Courier New"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75895525"/>
    <w:multiLevelType w:val="hybridMultilevel"/>
    <w:tmpl w:val="529A2C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8"/>
  </w:num>
  <w:num w:numId="3">
    <w:abstractNumId w:val="0"/>
  </w:num>
  <w:num w:numId="4">
    <w:abstractNumId w:val="6"/>
  </w:num>
  <w:num w:numId="5">
    <w:abstractNumId w:val="1"/>
  </w:num>
  <w:num w:numId="6">
    <w:abstractNumId w:val="2"/>
  </w:num>
  <w:num w:numId="7">
    <w:abstractNumId w:val="3"/>
  </w:num>
  <w:num w:numId="8">
    <w:abstractNumId w:val="4"/>
  </w:num>
  <w:num w:numId="9">
    <w:abstractNumId w:val="9"/>
  </w:num>
  <w:num w:numId="10">
    <w:abstractNumId w:val="7"/>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9A0980"/>
    <w:rsid w:val="000F406D"/>
    <w:rsid w:val="002A1812"/>
    <w:rsid w:val="00420B1A"/>
    <w:rsid w:val="00457DBD"/>
    <w:rsid w:val="00474322"/>
    <w:rsid w:val="00613EFB"/>
    <w:rsid w:val="00730341"/>
    <w:rsid w:val="0089721F"/>
    <w:rsid w:val="009A0980"/>
    <w:rsid w:val="00D57BD4"/>
    <w:rsid w:val="00EF4E4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3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980"/>
    <w:pPr>
      <w:ind w:left="720"/>
      <w:contextualSpacing/>
    </w:pPr>
  </w:style>
  <w:style w:type="character" w:styleId="Hyperlink">
    <w:name w:val="Hyperlink"/>
    <w:basedOn w:val="DefaultParagraphFont"/>
    <w:uiPriority w:val="99"/>
    <w:unhideWhenUsed/>
    <w:rsid w:val="00474322"/>
    <w:rPr>
      <w:color w:val="0000FF" w:themeColor="hyperlink"/>
      <w:u w:val="single"/>
    </w:rPr>
  </w:style>
  <w:style w:type="paragraph" w:styleId="BalloonText">
    <w:name w:val="Balloon Text"/>
    <w:basedOn w:val="Normal"/>
    <w:link w:val="BalloonTextChar"/>
    <w:uiPriority w:val="99"/>
    <w:semiHidden/>
    <w:unhideWhenUsed/>
    <w:rsid w:val="002A18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1812"/>
    <w:rPr>
      <w:rFonts w:ascii="Tahoma" w:hAnsi="Tahoma" w:cs="Tahoma"/>
      <w:sz w:val="16"/>
      <w:szCs w:val="16"/>
    </w:rPr>
  </w:style>
  <w:style w:type="character" w:customStyle="1" w:styleId="js-about-item-abstr">
    <w:name w:val="js-about-item-abstr"/>
    <w:basedOn w:val="DefaultParagraphFont"/>
    <w:rsid w:val="002A1812"/>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l.clackamas.edu/ch106-02/typesof.htm" TargetMode="External"/><Relationship Id="rId3" Type="http://schemas.openxmlformats.org/officeDocument/2006/relationships/settings" Target="settings.xml"/><Relationship Id="rId7" Type="http://schemas.openxmlformats.org/officeDocument/2006/relationships/hyperlink" Target="https://en.wikipedia.org/wiki/Orbital_hybridis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hemistry-assignment.com/types-of-hybrid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13</Pages>
  <Words>568</Words>
  <Characters>3243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2018-12-26T18:09:00Z</dcterms:created>
  <dcterms:modified xsi:type="dcterms:W3CDTF">2018-12-27T11:03:00Z</dcterms:modified>
</cp:coreProperties>
</file>